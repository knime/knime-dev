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9F53B6" w:rsidRDefault="009F53B6" w:rsidP="009F53B6">
      <w:bookmarkStart w:id="0" w:name="_Toc273106839"/>
    </w:p>
    <w:p w:rsidR="00B4758F" w:rsidRDefault="00410D64">
      <w:pPr>
        <w:pStyle w:val="Inhaltsverzeichnisberschrift"/>
      </w:pPr>
      <w:r>
        <w:rPr>
          <w:noProof/>
          <w:lang w:val="en-US" w:eastAsia="en-US"/>
        </w:rPr>
        <mc:AlternateContent>
          <mc:Choice Requires="wps">
            <w:drawing>
              <wp:anchor distT="0" distB="0" distL="114300" distR="114300" simplePos="0" relativeHeight="251680768" behindDoc="0" locked="0" layoutInCell="1" allowOverlap="1" wp14:anchorId="6850AD00" wp14:editId="7A09C053">
                <wp:simplePos x="0" y="0"/>
                <wp:positionH relativeFrom="column">
                  <wp:posOffset>814705</wp:posOffset>
                </wp:positionH>
                <wp:positionV relativeFrom="paragraph">
                  <wp:posOffset>6994525</wp:posOffset>
                </wp:positionV>
                <wp:extent cx="4543425" cy="1657350"/>
                <wp:effectExtent l="0" t="0" r="0" b="0"/>
                <wp:wrapNone/>
                <wp:docPr id="1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43425" cy="1657350"/>
                        </a:xfrm>
                        <a:prstGeom prst="rect">
                          <a:avLst/>
                        </a:prstGeom>
                        <a:noFill/>
                        <a:ln>
                          <a:noFill/>
                        </a:ln>
                        <a:extLst/>
                      </wps:spPr>
                      <wps:txbx>
                        <w:txbxContent>
                          <w:p w:rsidR="00A03DBB" w:rsidRPr="003D3910" w:rsidRDefault="006604EC" w:rsidP="00410D64">
                            <w:pPr>
                              <w:jc w:val="center"/>
                              <w:rPr>
                                <w:rFonts w:ascii="Calibri" w:hAnsi="Calibri" w:cs="Calibri"/>
                                <w:sz w:val="72"/>
                                <w:szCs w:val="72"/>
                                <w:lang w:val="en-US"/>
                              </w:rPr>
                            </w:pPr>
                            <w:r>
                              <w:rPr>
                                <w:rFonts w:ascii="Calibri" w:hAnsi="Calibri" w:cs="Calibri"/>
                                <w:sz w:val="72"/>
                                <w:szCs w:val="72"/>
                                <w:lang w:val="en-US"/>
                              </w:rPr>
                              <w:t>Testing Framework</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64.15pt;margin-top:550.75pt;width:357.75pt;height:130.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" filled="f" stroked="f">
                <v:textbox>
                  <w:txbxContent>
                    <w:p w:rsidR="00A03DBB" w:rsidRPr="003D3910" w:rsidRDefault="006604EC" w:rsidP="00410D64">
                      <w:pPr>
                        <w:jc w:val="center"/>
                        <w:rPr>
                          <w:rFonts w:ascii="Calibri" w:hAnsi="Calibri" w:cs="Calibri"/>
                          <w:sz w:val="72"/>
                          <w:szCs w:val="72"/>
                          <w:lang w:val="en-US"/>
                        </w:rPr>
                      </w:pPr>
                      <w:r>
                        <w:rPr>
                          <w:rFonts w:ascii="Calibri" w:hAnsi="Calibri" w:cs="Calibri"/>
                          <w:sz w:val="72"/>
                          <w:szCs w:val="72"/>
                          <w:lang w:val="en-US"/>
                        </w:rPr>
                        <w:t>Testing Framework</w:t>
                      </w:r>
                    </w:p>
                  </w:txbxContent>
                </v:textbox>
              </v:shape>
            </w:pict>
          </mc:Fallback>
        </mc:AlternateContent>
      </w:r>
      <w:r>
        <w:rPr>
          <w:noProof/>
          <w:lang w:val="en-US" w:eastAsia="en-US"/>
        </w:rPr>
        <mc:AlternateContent>
          <mc:Choice Requires="wps">
            <w:drawing>
              <wp:anchor distT="0" distB="0" distL="114300" distR="114300" simplePos="0" relativeHeight="251623416" behindDoc="0" locked="0" layoutInCell="1" allowOverlap="1" wp14:anchorId="63241C7F" wp14:editId="7B662700">
                <wp:simplePos x="0" y="0"/>
                <wp:positionH relativeFrom="column">
                  <wp:posOffset>-1014095</wp:posOffset>
                </wp:positionH>
                <wp:positionV relativeFrom="paragraph">
                  <wp:posOffset>6308725</wp:posOffset>
                </wp:positionV>
                <wp:extent cx="7743825" cy="3362325"/>
                <wp:effectExtent l="0" t="0" r="9525" b="9525"/>
                <wp:wrapNone/>
                <wp:docPr id="2" name="Rectangle 2"/>
                <wp:cNvGraphicFramePr/>
                <a:graphic xmlns:a="http://schemas.openxmlformats.org/drawingml/2006/main">
                  <a:graphicData uri="http://schemas.microsoft.com/office/word/2010/wordprocessingShape">
                    <wps:wsp>
                      <wps:cNvSpPr/>
                      <wps:spPr>
                        <a:xfrm>
                          <a:off x="0" y="0"/>
                          <a:ext cx="7743825" cy="3362325"/>
                        </a:xfrm>
                        <a:prstGeom prst="rect">
                          <a:avLst/>
                        </a:prstGeom>
                        <a:solidFill>
                          <a:srgbClr val="F4B624"/>
                        </a:solidFill>
                        <a:ln w="1270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 o:spid="_x0000_s1026" style="position:absolute;margin-left:-79.85pt;margin-top:496.75pt;width:609.75pt;height:264.75pt;z-index:251623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" fillcolor="#f4b624" stroked="f" strokeweight="1pt"/>
            </w:pict>
          </mc:Fallback>
        </mc:AlternateContent>
      </w:r>
      <w:r>
        <w:rPr>
          <w:noProof/>
          <w:lang w:val="en-US" w:eastAsia="en-US"/>
        </w:rPr>
        <w:drawing>
          <wp:anchor distT="0" distB="0" distL="114300" distR="114300" simplePos="0" relativeHeight="251751424" behindDoc="0" locked="0" layoutInCell="1" allowOverlap="1" wp14:anchorId="18F3164D" wp14:editId="40AB3FA5">
            <wp:simplePos x="0" y="0"/>
            <wp:positionH relativeFrom="column">
              <wp:posOffset>995680</wp:posOffset>
            </wp:positionH>
            <wp:positionV relativeFrom="paragraph">
              <wp:posOffset>3556000</wp:posOffset>
            </wp:positionV>
            <wp:extent cx="3906000" cy="1764000"/>
            <wp:effectExtent l="0" t="0" r="0" b="8255"/>
            <wp:wrapNone/>
            <wp:docPr id="32" name="Bild 1" descr="KNIME_logo_wh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NIME_logo_whit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06000" cy="1764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F53B6">
        <w:br w:type="page"/>
      </w:r>
      <w:r w:rsidR="006C5AD7">
        <w:lastRenderedPageBreak/>
        <w:t>Table Of Contents</w:t>
      </w:r>
    </w:p>
    <w:p w:rsidR="00AA560D" w:rsidRDefault="00B4758F">
      <w:pPr>
        <w:pStyle w:val="Verzeichnis1"/>
        <w:rPr>
          <w:rFonts w:asciiTheme="minorHAnsi" w:eastAsiaTheme="minorEastAsia" w:hAnsiTheme="minorHAnsi" w:cstheme="minorBidi"/>
          <w:b w:val="0"/>
          <w:szCs w:val="22"/>
          <w:lang w:val="en-US" w:eastAsia="en-US"/>
        </w:rPr>
      </w:pPr>
      <w:r>
        <w:rPr>
          <w:b w:val="0"/>
        </w:rPr>
        <w:fldChar w:fldCharType="begin"/>
      </w:r>
      <w:r>
        <w:instrText xml:space="preserve"> TOC \o "1-3" \h \z \u </w:instrText>
      </w:r>
      <w:r>
        <w:rPr>
          <w:b w:val="0"/>
        </w:rPr>
        <w:fldChar w:fldCharType="separate"/>
      </w:r>
      <w:hyperlink w:anchor="_Toc365555911" w:history="1">
        <w:r w:rsidR="00AA560D" w:rsidRPr="00F61FAD">
          <w:rPr>
            <w:rStyle w:val="Hyperlink"/>
            <w:lang w:val="en-US"/>
          </w:rPr>
          <w:t>Unit-Tests</w:t>
        </w:r>
        <w:r w:rsidR="00AA560D">
          <w:rPr>
            <w:webHidden/>
          </w:rPr>
          <w:tab/>
        </w:r>
        <w:r w:rsidR="00AA560D">
          <w:rPr>
            <w:webHidden/>
          </w:rPr>
          <w:fldChar w:fldCharType="begin"/>
        </w:r>
        <w:r w:rsidR="00AA560D">
          <w:rPr>
            <w:webHidden/>
          </w:rPr>
          <w:instrText xml:space="preserve"> PAGEREF _Toc365555911 \h </w:instrText>
        </w:r>
        <w:r w:rsidR="00AA560D">
          <w:rPr>
            <w:webHidden/>
          </w:rPr>
        </w:r>
        <w:r w:rsidR="00AA560D">
          <w:rPr>
            <w:webHidden/>
          </w:rPr>
          <w:fldChar w:fldCharType="separate"/>
        </w:r>
        <w:r w:rsidR="003A1D2D">
          <w:rPr>
            <w:webHidden/>
          </w:rPr>
          <w:t>2</w:t>
        </w:r>
        <w:r w:rsidR="00AA560D">
          <w:rPr>
            <w:webHidden/>
          </w:rPr>
          <w:fldChar w:fldCharType="end"/>
        </w:r>
      </w:hyperlink>
    </w:p>
    <w:p w:rsidR="00AA560D" w:rsidRDefault="00AA560D">
      <w:pPr>
        <w:pStyle w:val="Verzeichnis1"/>
        <w:rPr>
          <w:rFonts w:asciiTheme="minorHAnsi" w:eastAsiaTheme="minorEastAsia" w:hAnsiTheme="minorHAnsi" w:cstheme="minorBidi"/>
          <w:b w:val="0"/>
          <w:szCs w:val="22"/>
          <w:lang w:val="en-US" w:eastAsia="en-US"/>
        </w:rPr>
      </w:pPr>
      <w:hyperlink w:anchor="_Toc365555912" w:history="1">
        <w:r w:rsidRPr="00F61FAD">
          <w:rPr>
            <w:rStyle w:val="Hyperlink"/>
            <w:lang w:val="en-US"/>
          </w:rPr>
          <w:t>Workflow Tests</w:t>
        </w:r>
        <w:r>
          <w:rPr>
            <w:webHidden/>
          </w:rPr>
          <w:tab/>
        </w:r>
        <w:r>
          <w:rPr>
            <w:webHidden/>
          </w:rPr>
          <w:fldChar w:fldCharType="begin"/>
        </w:r>
        <w:r>
          <w:rPr>
            <w:webHidden/>
          </w:rPr>
          <w:instrText xml:space="preserve"> PAGEREF _Toc365555912 \h </w:instrText>
        </w:r>
        <w:r>
          <w:rPr>
            <w:webHidden/>
          </w:rPr>
        </w:r>
        <w:r>
          <w:rPr>
            <w:webHidden/>
          </w:rPr>
          <w:fldChar w:fldCharType="separate"/>
        </w:r>
        <w:r w:rsidR="003A1D2D">
          <w:rPr>
            <w:webHidden/>
          </w:rPr>
          <w:t>2</w:t>
        </w:r>
        <w:r>
          <w:rPr>
            <w:webHidden/>
          </w:rPr>
          <w:fldChar w:fldCharType="end"/>
        </w:r>
      </w:hyperlink>
    </w:p>
    <w:p w:rsidR="00AA560D" w:rsidRDefault="00AA560D">
      <w:pPr>
        <w:pStyle w:val="Verzeichnis2"/>
        <w:tabs>
          <w:tab w:val="right" w:leader="dot" w:pos="9061"/>
        </w:tabs>
        <w:rPr>
          <w:rFonts w:asciiTheme="minorHAnsi" w:eastAsiaTheme="minorEastAsia" w:hAnsiTheme="minorHAnsi" w:cstheme="minorBidi"/>
          <w:noProof/>
          <w:szCs w:val="22"/>
          <w:lang w:val="en-US" w:eastAsia="en-US"/>
        </w:rPr>
      </w:pPr>
      <w:hyperlink w:anchor="_Toc365555913" w:history="1">
        <w:r w:rsidRPr="00F61FAD">
          <w:rPr>
            <w:rStyle w:val="Hyperlink"/>
            <w:rFonts w:eastAsia="Calibri"/>
            <w:noProof/>
            <w:lang w:val="en-US"/>
          </w:rPr>
          <w:t>Quickstart</w:t>
        </w:r>
        <w:r>
          <w:rPr>
            <w:noProof/>
            <w:webHidden/>
          </w:rPr>
          <w:tab/>
        </w:r>
        <w:r>
          <w:rPr>
            <w:noProof/>
            <w:webHidden/>
          </w:rPr>
          <w:fldChar w:fldCharType="begin"/>
        </w:r>
        <w:r>
          <w:rPr>
            <w:noProof/>
            <w:webHidden/>
          </w:rPr>
          <w:instrText xml:space="preserve"> PAGEREF _Toc365555913 \h </w:instrText>
        </w:r>
        <w:r>
          <w:rPr>
            <w:noProof/>
            <w:webHidden/>
          </w:rPr>
        </w:r>
        <w:r>
          <w:rPr>
            <w:noProof/>
            <w:webHidden/>
          </w:rPr>
          <w:fldChar w:fldCharType="separate"/>
        </w:r>
        <w:r w:rsidR="003A1D2D">
          <w:rPr>
            <w:noProof/>
            <w:webHidden/>
          </w:rPr>
          <w:t>2</w:t>
        </w:r>
        <w:r>
          <w:rPr>
            <w:noProof/>
            <w:webHidden/>
          </w:rPr>
          <w:fldChar w:fldCharType="end"/>
        </w:r>
      </w:hyperlink>
    </w:p>
    <w:p w:rsidR="00AA560D" w:rsidRDefault="00AA560D">
      <w:pPr>
        <w:pStyle w:val="Verzeichnis2"/>
        <w:tabs>
          <w:tab w:val="right" w:leader="dot" w:pos="9061"/>
        </w:tabs>
        <w:rPr>
          <w:rFonts w:asciiTheme="minorHAnsi" w:eastAsiaTheme="minorEastAsia" w:hAnsiTheme="minorHAnsi" w:cstheme="minorBidi"/>
          <w:noProof/>
          <w:szCs w:val="22"/>
          <w:lang w:val="en-US" w:eastAsia="en-US"/>
        </w:rPr>
      </w:pPr>
      <w:hyperlink w:anchor="_Toc365555914" w:history="1">
        <w:r w:rsidRPr="00F61FAD">
          <w:rPr>
            <w:rStyle w:val="Hyperlink"/>
            <w:rFonts w:eastAsia="Calibri"/>
            <w:noProof/>
            <w:lang w:val="en-GB"/>
          </w:rPr>
          <w:t>Detailed Description</w:t>
        </w:r>
        <w:r>
          <w:rPr>
            <w:noProof/>
            <w:webHidden/>
          </w:rPr>
          <w:tab/>
        </w:r>
        <w:r>
          <w:rPr>
            <w:noProof/>
            <w:webHidden/>
          </w:rPr>
          <w:fldChar w:fldCharType="begin"/>
        </w:r>
        <w:r>
          <w:rPr>
            <w:noProof/>
            <w:webHidden/>
          </w:rPr>
          <w:instrText xml:space="preserve"> PAGEREF _Toc365555914 \h </w:instrText>
        </w:r>
        <w:r>
          <w:rPr>
            <w:noProof/>
            <w:webHidden/>
          </w:rPr>
        </w:r>
        <w:r>
          <w:rPr>
            <w:noProof/>
            <w:webHidden/>
          </w:rPr>
          <w:fldChar w:fldCharType="separate"/>
        </w:r>
        <w:r w:rsidR="003A1D2D">
          <w:rPr>
            <w:noProof/>
            <w:webHidden/>
          </w:rPr>
          <w:t>3</w:t>
        </w:r>
        <w:r>
          <w:rPr>
            <w:noProof/>
            <w:webHidden/>
          </w:rPr>
          <w:fldChar w:fldCharType="end"/>
        </w:r>
      </w:hyperlink>
    </w:p>
    <w:p w:rsidR="00AA560D" w:rsidRDefault="00AA560D">
      <w:pPr>
        <w:pStyle w:val="Verzeichnis3"/>
        <w:tabs>
          <w:tab w:val="right" w:leader="dot" w:pos="9061"/>
        </w:tabs>
        <w:rPr>
          <w:rFonts w:asciiTheme="minorHAnsi" w:eastAsiaTheme="minorEastAsia" w:hAnsiTheme="minorHAnsi" w:cstheme="minorBidi"/>
          <w:noProof/>
          <w:szCs w:val="22"/>
          <w:lang w:val="en-US" w:eastAsia="en-US"/>
        </w:rPr>
      </w:pPr>
      <w:hyperlink w:anchor="_Toc365555915" w:history="1">
        <w:r w:rsidRPr="00F61FAD">
          <w:rPr>
            <w:rStyle w:val="Hyperlink"/>
            <w:rFonts w:eastAsia="Calibri"/>
            <w:noProof/>
            <w:lang w:val="en-GB"/>
          </w:rPr>
          <w:t>Workflow setup</w:t>
        </w:r>
        <w:r>
          <w:rPr>
            <w:noProof/>
            <w:webHidden/>
          </w:rPr>
          <w:tab/>
        </w:r>
        <w:r>
          <w:rPr>
            <w:noProof/>
            <w:webHidden/>
          </w:rPr>
          <w:fldChar w:fldCharType="begin"/>
        </w:r>
        <w:r>
          <w:rPr>
            <w:noProof/>
            <w:webHidden/>
          </w:rPr>
          <w:instrText xml:space="preserve"> PAGEREF _Toc365555915 \h </w:instrText>
        </w:r>
        <w:r>
          <w:rPr>
            <w:noProof/>
            <w:webHidden/>
          </w:rPr>
        </w:r>
        <w:r>
          <w:rPr>
            <w:noProof/>
            <w:webHidden/>
          </w:rPr>
          <w:fldChar w:fldCharType="separate"/>
        </w:r>
        <w:r w:rsidR="003A1D2D">
          <w:rPr>
            <w:noProof/>
            <w:webHidden/>
          </w:rPr>
          <w:t>3</w:t>
        </w:r>
        <w:r>
          <w:rPr>
            <w:noProof/>
            <w:webHidden/>
          </w:rPr>
          <w:fldChar w:fldCharType="end"/>
        </w:r>
      </w:hyperlink>
    </w:p>
    <w:p w:rsidR="00AA560D" w:rsidRDefault="00AA560D">
      <w:pPr>
        <w:pStyle w:val="Verzeichnis3"/>
        <w:tabs>
          <w:tab w:val="right" w:leader="dot" w:pos="9061"/>
        </w:tabs>
        <w:rPr>
          <w:rFonts w:asciiTheme="minorHAnsi" w:eastAsiaTheme="minorEastAsia" w:hAnsiTheme="minorHAnsi" w:cstheme="minorBidi"/>
          <w:noProof/>
          <w:szCs w:val="22"/>
          <w:lang w:val="en-US" w:eastAsia="en-US"/>
        </w:rPr>
      </w:pPr>
      <w:hyperlink w:anchor="_Toc365555916" w:history="1">
        <w:r w:rsidRPr="00F61FAD">
          <w:rPr>
            <w:rStyle w:val="Hyperlink"/>
            <w:rFonts w:eastAsia="Calibri"/>
            <w:noProof/>
            <w:lang w:val="en-GB"/>
          </w:rPr>
          <w:t>Providing Input Files</w:t>
        </w:r>
        <w:r>
          <w:rPr>
            <w:noProof/>
            <w:webHidden/>
          </w:rPr>
          <w:tab/>
        </w:r>
        <w:r>
          <w:rPr>
            <w:noProof/>
            <w:webHidden/>
          </w:rPr>
          <w:fldChar w:fldCharType="begin"/>
        </w:r>
        <w:r>
          <w:rPr>
            <w:noProof/>
            <w:webHidden/>
          </w:rPr>
          <w:instrText xml:space="preserve"> PAGEREF _Toc365555916 \h </w:instrText>
        </w:r>
        <w:r>
          <w:rPr>
            <w:noProof/>
            <w:webHidden/>
          </w:rPr>
        </w:r>
        <w:r>
          <w:rPr>
            <w:noProof/>
            <w:webHidden/>
          </w:rPr>
          <w:fldChar w:fldCharType="separate"/>
        </w:r>
        <w:r w:rsidR="003A1D2D">
          <w:rPr>
            <w:noProof/>
            <w:webHidden/>
          </w:rPr>
          <w:t>5</w:t>
        </w:r>
        <w:r>
          <w:rPr>
            <w:noProof/>
            <w:webHidden/>
          </w:rPr>
          <w:fldChar w:fldCharType="end"/>
        </w:r>
      </w:hyperlink>
    </w:p>
    <w:p w:rsidR="00AA560D" w:rsidRDefault="00AA560D">
      <w:pPr>
        <w:pStyle w:val="Verzeichnis3"/>
        <w:tabs>
          <w:tab w:val="right" w:leader="dot" w:pos="9061"/>
        </w:tabs>
        <w:rPr>
          <w:rFonts w:asciiTheme="minorHAnsi" w:eastAsiaTheme="minorEastAsia" w:hAnsiTheme="minorHAnsi" w:cstheme="minorBidi"/>
          <w:noProof/>
          <w:szCs w:val="22"/>
          <w:lang w:val="en-US" w:eastAsia="en-US"/>
        </w:rPr>
      </w:pPr>
      <w:hyperlink w:anchor="_Toc365555917" w:history="1">
        <w:r w:rsidRPr="00F61FAD">
          <w:rPr>
            <w:rStyle w:val="Hyperlink"/>
            <w:rFonts w:eastAsia="Calibri"/>
            <w:noProof/>
            <w:lang w:val="en-GB"/>
          </w:rPr>
          <w:t>Disturber node</w:t>
        </w:r>
        <w:r>
          <w:rPr>
            <w:noProof/>
            <w:webHidden/>
          </w:rPr>
          <w:tab/>
        </w:r>
        <w:r>
          <w:rPr>
            <w:noProof/>
            <w:webHidden/>
          </w:rPr>
          <w:fldChar w:fldCharType="begin"/>
        </w:r>
        <w:r>
          <w:rPr>
            <w:noProof/>
            <w:webHidden/>
          </w:rPr>
          <w:instrText xml:space="preserve"> PAGEREF _Toc365555917 \h </w:instrText>
        </w:r>
        <w:r>
          <w:rPr>
            <w:noProof/>
            <w:webHidden/>
          </w:rPr>
        </w:r>
        <w:r>
          <w:rPr>
            <w:noProof/>
            <w:webHidden/>
          </w:rPr>
          <w:fldChar w:fldCharType="separate"/>
        </w:r>
        <w:r w:rsidR="003A1D2D">
          <w:rPr>
            <w:noProof/>
            <w:webHidden/>
          </w:rPr>
          <w:t>5</w:t>
        </w:r>
        <w:r>
          <w:rPr>
            <w:noProof/>
            <w:webHidden/>
          </w:rPr>
          <w:fldChar w:fldCharType="end"/>
        </w:r>
      </w:hyperlink>
    </w:p>
    <w:p w:rsidR="00AA560D" w:rsidRDefault="00AA560D">
      <w:pPr>
        <w:pStyle w:val="Verzeichnis3"/>
        <w:tabs>
          <w:tab w:val="right" w:leader="dot" w:pos="9061"/>
        </w:tabs>
        <w:rPr>
          <w:rFonts w:asciiTheme="minorHAnsi" w:eastAsiaTheme="minorEastAsia" w:hAnsiTheme="minorHAnsi" w:cstheme="minorBidi"/>
          <w:noProof/>
          <w:szCs w:val="22"/>
          <w:lang w:val="en-US" w:eastAsia="en-US"/>
        </w:rPr>
      </w:pPr>
      <w:hyperlink w:anchor="_Toc365555918" w:history="1">
        <w:r w:rsidRPr="00F61FAD">
          <w:rPr>
            <w:rStyle w:val="Hyperlink"/>
            <w:rFonts w:eastAsia="Calibri"/>
            <w:noProof/>
            <w:lang w:val="en-GB"/>
          </w:rPr>
          <w:t>Required Messages and Failing Nodes</w:t>
        </w:r>
        <w:r>
          <w:rPr>
            <w:noProof/>
            <w:webHidden/>
          </w:rPr>
          <w:tab/>
        </w:r>
        <w:r>
          <w:rPr>
            <w:noProof/>
            <w:webHidden/>
          </w:rPr>
          <w:fldChar w:fldCharType="begin"/>
        </w:r>
        <w:r>
          <w:rPr>
            <w:noProof/>
            <w:webHidden/>
          </w:rPr>
          <w:instrText xml:space="preserve"> PAGEREF _Toc365555918 \h </w:instrText>
        </w:r>
        <w:r>
          <w:rPr>
            <w:noProof/>
            <w:webHidden/>
          </w:rPr>
        </w:r>
        <w:r>
          <w:rPr>
            <w:noProof/>
            <w:webHidden/>
          </w:rPr>
          <w:fldChar w:fldCharType="separate"/>
        </w:r>
        <w:r w:rsidR="003A1D2D">
          <w:rPr>
            <w:noProof/>
            <w:webHidden/>
          </w:rPr>
          <w:t>5</w:t>
        </w:r>
        <w:r>
          <w:rPr>
            <w:noProof/>
            <w:webHidden/>
          </w:rPr>
          <w:fldChar w:fldCharType="end"/>
        </w:r>
      </w:hyperlink>
    </w:p>
    <w:p w:rsidR="00AA560D" w:rsidRDefault="00AA560D">
      <w:pPr>
        <w:pStyle w:val="Verzeichnis3"/>
        <w:tabs>
          <w:tab w:val="right" w:leader="dot" w:pos="9061"/>
        </w:tabs>
        <w:rPr>
          <w:rFonts w:asciiTheme="minorHAnsi" w:eastAsiaTheme="minorEastAsia" w:hAnsiTheme="minorHAnsi" w:cstheme="minorBidi"/>
          <w:noProof/>
          <w:szCs w:val="22"/>
          <w:lang w:val="en-US" w:eastAsia="en-US"/>
        </w:rPr>
      </w:pPr>
      <w:hyperlink w:anchor="_Toc365555919" w:history="1">
        <w:r w:rsidRPr="00F61FAD">
          <w:rPr>
            <w:rStyle w:val="Hyperlink"/>
            <w:rFonts w:eastAsia="Calibri"/>
            <w:noProof/>
            <w:lang w:val="en-GB"/>
          </w:rPr>
          <w:t>Upload</w:t>
        </w:r>
        <w:r>
          <w:rPr>
            <w:noProof/>
            <w:webHidden/>
          </w:rPr>
          <w:tab/>
        </w:r>
        <w:r>
          <w:rPr>
            <w:noProof/>
            <w:webHidden/>
          </w:rPr>
          <w:fldChar w:fldCharType="begin"/>
        </w:r>
        <w:r>
          <w:rPr>
            <w:noProof/>
            <w:webHidden/>
          </w:rPr>
          <w:instrText xml:space="preserve"> PAGEREF _Toc365555919 \h </w:instrText>
        </w:r>
        <w:r>
          <w:rPr>
            <w:noProof/>
            <w:webHidden/>
          </w:rPr>
        </w:r>
        <w:r>
          <w:rPr>
            <w:noProof/>
            <w:webHidden/>
          </w:rPr>
          <w:fldChar w:fldCharType="separate"/>
        </w:r>
        <w:r w:rsidR="003A1D2D">
          <w:rPr>
            <w:noProof/>
            <w:webHidden/>
          </w:rPr>
          <w:t>6</w:t>
        </w:r>
        <w:r>
          <w:rPr>
            <w:noProof/>
            <w:webHidden/>
          </w:rPr>
          <w:fldChar w:fldCharType="end"/>
        </w:r>
      </w:hyperlink>
    </w:p>
    <w:p w:rsidR="00AA560D" w:rsidRDefault="00AA560D">
      <w:pPr>
        <w:pStyle w:val="Verzeichnis2"/>
        <w:tabs>
          <w:tab w:val="right" w:leader="dot" w:pos="9061"/>
        </w:tabs>
        <w:rPr>
          <w:rFonts w:asciiTheme="minorHAnsi" w:eastAsiaTheme="minorEastAsia" w:hAnsiTheme="minorHAnsi" w:cstheme="minorBidi"/>
          <w:noProof/>
          <w:szCs w:val="22"/>
          <w:lang w:val="en-US" w:eastAsia="en-US"/>
        </w:rPr>
      </w:pPr>
      <w:hyperlink w:anchor="_Toc365555920" w:history="1">
        <w:r w:rsidRPr="00F61FAD">
          <w:rPr>
            <w:rStyle w:val="Hyperlink"/>
            <w:rFonts w:eastAsia="Calibri"/>
            <w:noProof/>
            <w:lang w:val="en-GB"/>
          </w:rPr>
          <w:t>Running regression tests</w:t>
        </w:r>
        <w:r>
          <w:rPr>
            <w:noProof/>
            <w:webHidden/>
          </w:rPr>
          <w:tab/>
        </w:r>
        <w:r>
          <w:rPr>
            <w:noProof/>
            <w:webHidden/>
          </w:rPr>
          <w:fldChar w:fldCharType="begin"/>
        </w:r>
        <w:r>
          <w:rPr>
            <w:noProof/>
            <w:webHidden/>
          </w:rPr>
          <w:instrText xml:space="preserve"> PAGEREF _Toc365555920 \h </w:instrText>
        </w:r>
        <w:r>
          <w:rPr>
            <w:noProof/>
            <w:webHidden/>
          </w:rPr>
        </w:r>
        <w:r>
          <w:rPr>
            <w:noProof/>
            <w:webHidden/>
          </w:rPr>
          <w:fldChar w:fldCharType="separate"/>
        </w:r>
        <w:r w:rsidR="003A1D2D">
          <w:rPr>
            <w:noProof/>
            <w:webHidden/>
          </w:rPr>
          <w:t>7</w:t>
        </w:r>
        <w:r>
          <w:rPr>
            <w:noProof/>
            <w:webHidden/>
          </w:rPr>
          <w:fldChar w:fldCharType="end"/>
        </w:r>
      </w:hyperlink>
    </w:p>
    <w:p w:rsidR="00AA560D" w:rsidRDefault="00AA560D">
      <w:pPr>
        <w:pStyle w:val="Verzeichnis3"/>
        <w:tabs>
          <w:tab w:val="right" w:leader="dot" w:pos="9061"/>
        </w:tabs>
        <w:rPr>
          <w:rFonts w:asciiTheme="minorHAnsi" w:eastAsiaTheme="minorEastAsia" w:hAnsiTheme="minorHAnsi" w:cstheme="minorBidi"/>
          <w:noProof/>
          <w:szCs w:val="22"/>
          <w:lang w:val="en-US" w:eastAsia="en-US"/>
        </w:rPr>
      </w:pPr>
      <w:hyperlink w:anchor="_Toc365555921" w:history="1">
        <w:r w:rsidRPr="00F61FAD">
          <w:rPr>
            <w:rStyle w:val="Hyperlink"/>
            <w:rFonts w:eastAsia="Calibri"/>
            <w:noProof/>
            <w:lang w:val="en-GB"/>
          </w:rPr>
          <w:t>Running from the Command Line</w:t>
        </w:r>
        <w:r>
          <w:rPr>
            <w:noProof/>
            <w:webHidden/>
          </w:rPr>
          <w:tab/>
        </w:r>
        <w:r>
          <w:rPr>
            <w:noProof/>
            <w:webHidden/>
          </w:rPr>
          <w:fldChar w:fldCharType="begin"/>
        </w:r>
        <w:r>
          <w:rPr>
            <w:noProof/>
            <w:webHidden/>
          </w:rPr>
          <w:instrText xml:space="preserve"> PAGEREF _Toc365555921 \h </w:instrText>
        </w:r>
        <w:r>
          <w:rPr>
            <w:noProof/>
            <w:webHidden/>
          </w:rPr>
        </w:r>
        <w:r>
          <w:rPr>
            <w:noProof/>
            <w:webHidden/>
          </w:rPr>
          <w:fldChar w:fldCharType="separate"/>
        </w:r>
        <w:r w:rsidR="003A1D2D">
          <w:rPr>
            <w:noProof/>
            <w:webHidden/>
          </w:rPr>
          <w:t>7</w:t>
        </w:r>
        <w:r>
          <w:rPr>
            <w:noProof/>
            <w:webHidden/>
          </w:rPr>
          <w:fldChar w:fldCharType="end"/>
        </w:r>
      </w:hyperlink>
    </w:p>
    <w:p w:rsidR="00AA560D" w:rsidRDefault="00AA560D">
      <w:pPr>
        <w:pStyle w:val="Verzeichnis1"/>
        <w:rPr>
          <w:rFonts w:asciiTheme="minorHAnsi" w:eastAsiaTheme="minorEastAsia" w:hAnsiTheme="minorHAnsi" w:cstheme="minorBidi"/>
          <w:b w:val="0"/>
          <w:szCs w:val="22"/>
          <w:lang w:val="en-US" w:eastAsia="en-US"/>
        </w:rPr>
      </w:pPr>
      <w:hyperlink w:anchor="_Toc365555922" w:history="1">
        <w:r w:rsidRPr="00F61FAD">
          <w:rPr>
            <w:rStyle w:val="Hyperlink"/>
          </w:rPr>
          <w:t>Notes</w:t>
        </w:r>
        <w:r>
          <w:rPr>
            <w:webHidden/>
          </w:rPr>
          <w:tab/>
        </w:r>
        <w:r>
          <w:rPr>
            <w:webHidden/>
          </w:rPr>
          <w:fldChar w:fldCharType="begin"/>
        </w:r>
        <w:r>
          <w:rPr>
            <w:webHidden/>
          </w:rPr>
          <w:instrText xml:space="preserve"> PAGEREF _Toc365555922 \h </w:instrText>
        </w:r>
        <w:r>
          <w:rPr>
            <w:webHidden/>
          </w:rPr>
        </w:r>
        <w:r>
          <w:rPr>
            <w:webHidden/>
          </w:rPr>
          <w:fldChar w:fldCharType="separate"/>
        </w:r>
        <w:r w:rsidR="003A1D2D">
          <w:rPr>
            <w:webHidden/>
          </w:rPr>
          <w:t>8</w:t>
        </w:r>
        <w:r>
          <w:rPr>
            <w:webHidden/>
          </w:rPr>
          <w:fldChar w:fldCharType="end"/>
        </w:r>
      </w:hyperlink>
    </w:p>
    <w:p w:rsidR="006604EC" w:rsidRDefault="00B4758F" w:rsidP="0032663C">
      <w:pPr>
        <w:pStyle w:val="berschrift1"/>
        <w:rPr>
          <w:lang w:val="en-US"/>
        </w:rPr>
      </w:pPr>
      <w:r>
        <w:fldChar w:fldCharType="end"/>
      </w:r>
      <w:r w:rsidR="000561ED" w:rsidRPr="00653B32">
        <w:rPr>
          <w:lang w:val="en-US"/>
        </w:rPr>
        <w:br w:type="page"/>
      </w:r>
      <w:bookmarkEnd w:id="0"/>
    </w:p>
    <w:p w:rsidR="006604EC" w:rsidRPr="006604EC" w:rsidRDefault="006604EC" w:rsidP="006604EC">
      <w:pPr>
        <w:rPr>
          <w:lang w:val="en-US"/>
        </w:rPr>
      </w:pPr>
      <w:r w:rsidRPr="006604EC">
        <w:rPr>
          <w:lang w:val="en-US"/>
        </w:rPr>
        <w:lastRenderedPageBreak/>
        <w:t xml:space="preserve">KNIME’s testing framework offers support fort </w:t>
      </w:r>
      <w:r w:rsidR="00AA560D">
        <w:rPr>
          <w:lang w:val="en-US"/>
        </w:rPr>
        <w:t>t</w:t>
      </w:r>
      <w:r w:rsidRPr="006604EC">
        <w:rPr>
          <w:lang w:val="en-US"/>
        </w:rPr>
        <w:t>wo different kinds of test: unit tests (using JU</w:t>
      </w:r>
      <w:r w:rsidRPr="006604EC">
        <w:rPr>
          <w:lang w:val="en-US"/>
        </w:rPr>
        <w:t>n</w:t>
      </w:r>
      <w:r w:rsidRPr="006604EC">
        <w:rPr>
          <w:lang w:val="en-US"/>
        </w:rPr>
        <w:t xml:space="preserve">it) and workflow </w:t>
      </w:r>
      <w:r w:rsidR="00AA560D" w:rsidRPr="006604EC">
        <w:rPr>
          <w:lang w:val="en-US"/>
        </w:rPr>
        <w:t>tests.</w:t>
      </w:r>
      <w:r w:rsidR="00AA560D">
        <w:rPr>
          <w:lang w:val="en-US"/>
        </w:rPr>
        <w:t xml:space="preserve"> Unit</w:t>
      </w:r>
      <w:r>
        <w:rPr>
          <w:lang w:val="en-US"/>
        </w:rPr>
        <w:t xml:space="preserve"> tests are suitable for testing functionality that is not tied to a node, e.g. classes to parse certain input files or algorithms. Workflow tests are the easiest way to check whether complete nodes behave as expected.</w:t>
      </w:r>
    </w:p>
    <w:p w:rsidR="006604EC" w:rsidRPr="006604EC" w:rsidRDefault="006604EC" w:rsidP="006604EC">
      <w:pPr>
        <w:pStyle w:val="berschrift1"/>
        <w:rPr>
          <w:lang w:val="en-US"/>
        </w:rPr>
      </w:pPr>
      <w:bookmarkStart w:id="1" w:name="_Toc365555911"/>
      <w:r w:rsidRPr="006604EC">
        <w:rPr>
          <w:lang w:val="en-US"/>
        </w:rPr>
        <w:t>Unit-Tests</w:t>
      </w:r>
      <w:bookmarkEnd w:id="1"/>
    </w:p>
    <w:p w:rsidR="006604EC" w:rsidRDefault="006604EC" w:rsidP="006604EC">
      <w:pPr>
        <w:rPr>
          <w:lang w:val="en-US"/>
        </w:rPr>
      </w:pPr>
      <w:r>
        <w:rPr>
          <w:lang w:val="en-US"/>
        </w:rPr>
        <w:t xml:space="preserve">Since KNIME is based on Eclipse which has its plug-in concept with dependencies and special </w:t>
      </w:r>
      <w:proofErr w:type="spellStart"/>
      <w:r>
        <w:rPr>
          <w:lang w:val="en-US"/>
        </w:rPr>
        <w:t>classloaders</w:t>
      </w:r>
      <w:proofErr w:type="spellEnd"/>
      <w:r>
        <w:rPr>
          <w:lang w:val="en-US"/>
        </w:rPr>
        <w:t>, unit tests cannot be run as normal Java processes but must run within Eclipse. If you are running a JUnit test from your SDK, Eclipse keeps automatically runs the test inside a special Eclipse application. However, if you want to run unit tests in an automated way, say for nightly tests, KNIME offers a special application that runs all known unit tests at once. You need to do some preparation, though:</w:t>
      </w:r>
    </w:p>
    <w:p w:rsidR="006604EC" w:rsidRDefault="006604EC" w:rsidP="006604EC">
      <w:pPr>
        <w:pStyle w:val="Listenabsatz"/>
        <w:numPr>
          <w:ilvl w:val="0"/>
          <w:numId w:val="32"/>
        </w:numPr>
        <w:rPr>
          <w:lang w:val="en-US"/>
        </w:rPr>
      </w:pPr>
      <w:r>
        <w:rPr>
          <w:lang w:val="en-US"/>
        </w:rPr>
        <w:t xml:space="preserve">A good practice is to put unit tests for a plug-in into a fragment for the plug-in under test (e.g. </w:t>
      </w:r>
      <w:proofErr w:type="spellStart"/>
      <w:r w:rsidRPr="00EC7BF9">
        <w:rPr>
          <w:i/>
          <w:lang w:val="en-US"/>
        </w:rPr>
        <w:t>org.knime.core.testing</w:t>
      </w:r>
      <w:proofErr w:type="spellEnd"/>
      <w:r>
        <w:rPr>
          <w:lang w:val="en-US"/>
        </w:rPr>
        <w:t xml:space="preserve"> for </w:t>
      </w:r>
      <w:proofErr w:type="spellStart"/>
      <w:r w:rsidRPr="00EC7BF9">
        <w:rPr>
          <w:i/>
          <w:lang w:val="en-US"/>
        </w:rPr>
        <w:t>org.knime.core</w:t>
      </w:r>
      <w:proofErr w:type="spellEnd"/>
      <w:r>
        <w:rPr>
          <w:lang w:val="en-US"/>
        </w:rPr>
        <w:t>). This ensures that the tests can access a</w:t>
      </w:r>
      <w:r>
        <w:rPr>
          <w:lang w:val="en-US"/>
        </w:rPr>
        <w:t>l</w:t>
      </w:r>
      <w:r>
        <w:rPr>
          <w:lang w:val="en-US"/>
        </w:rPr>
        <w:t>so classes from the plug-in which are not exported (fragments become part of the host plug-in at runtime).</w:t>
      </w:r>
    </w:p>
    <w:p w:rsidR="006604EC" w:rsidRPr="00EC7BF9" w:rsidRDefault="00EC7BF9" w:rsidP="006604EC">
      <w:pPr>
        <w:pStyle w:val="Listenabsatz"/>
        <w:numPr>
          <w:ilvl w:val="0"/>
          <w:numId w:val="32"/>
        </w:numPr>
        <w:rPr>
          <w:lang w:val="en-US"/>
        </w:rPr>
      </w:pPr>
      <w:r w:rsidRPr="00EC7BF9">
        <w:rPr>
          <w:lang w:val="en-US"/>
        </w:rPr>
        <w:t xml:space="preserve">In order for the testing application to find all </w:t>
      </w:r>
      <w:proofErr w:type="spellStart"/>
      <w:r w:rsidRPr="00EC7BF9">
        <w:rPr>
          <w:lang w:val="en-US"/>
        </w:rPr>
        <w:t>testcases</w:t>
      </w:r>
      <w:proofErr w:type="spellEnd"/>
      <w:r w:rsidRPr="00EC7BF9">
        <w:rPr>
          <w:lang w:val="en-US"/>
        </w:rPr>
        <w:t>, you need to add a depen</w:t>
      </w:r>
      <w:r w:rsidRPr="00EC7BF9">
        <w:rPr>
          <w:lang w:val="en-US"/>
        </w:rPr>
        <w:t>d</w:t>
      </w:r>
      <w:r w:rsidRPr="00EC7BF9">
        <w:rPr>
          <w:lang w:val="en-US"/>
        </w:rPr>
        <w:t xml:space="preserve">ency to </w:t>
      </w:r>
      <w:proofErr w:type="spellStart"/>
      <w:r w:rsidRPr="00EC7BF9">
        <w:rPr>
          <w:i/>
          <w:lang w:val="en-US"/>
        </w:rPr>
        <w:t>org.knime.testing</w:t>
      </w:r>
      <w:proofErr w:type="spellEnd"/>
      <w:r w:rsidRPr="00EC7BF9">
        <w:rPr>
          <w:lang w:val="en-US"/>
        </w:rPr>
        <w:t xml:space="preserve"> and create a subclass of </w:t>
      </w:r>
      <w:proofErr w:type="spellStart"/>
      <w:r w:rsidRPr="00EC7BF9">
        <w:rPr>
          <w:i/>
          <w:lang w:val="en-US"/>
        </w:rPr>
        <w:t>org.knime.testing.core.AbstractTestcaseCollector</w:t>
      </w:r>
      <w:proofErr w:type="spellEnd"/>
      <w:r w:rsidRPr="00EC7BF9">
        <w:rPr>
          <w:lang w:val="en-US"/>
        </w:rPr>
        <w:t xml:space="preserve"> somewhere in the plug-in (e.g. </w:t>
      </w:r>
      <w:proofErr w:type="spellStart"/>
      <w:r w:rsidRPr="00EC7BF9">
        <w:rPr>
          <w:i/>
          <w:lang w:val="en-US"/>
        </w:rPr>
        <w:t>MyPlugi</w:t>
      </w:r>
      <w:r w:rsidRPr="00EC7BF9">
        <w:rPr>
          <w:i/>
          <w:lang w:val="en-US"/>
        </w:rPr>
        <w:t>n</w:t>
      </w:r>
      <w:r w:rsidRPr="00EC7BF9">
        <w:rPr>
          <w:i/>
          <w:lang w:val="en-US"/>
        </w:rPr>
        <w:t>sTestcaseCollector</w:t>
      </w:r>
      <w:proofErr w:type="spellEnd"/>
      <w:r w:rsidRPr="00EC7BF9">
        <w:rPr>
          <w:lang w:val="en-US"/>
        </w:rPr>
        <w:t xml:space="preserve">). This class must be registered with the extension point </w:t>
      </w:r>
      <w:proofErr w:type="spellStart"/>
      <w:r w:rsidRPr="00EC7BF9">
        <w:rPr>
          <w:i/>
          <w:lang w:val="en-US"/>
        </w:rPr>
        <w:t>org.knime.testing.TestcaseCollector</w:t>
      </w:r>
      <w:proofErr w:type="spellEnd"/>
      <w:r w:rsidRPr="00EC7BF9">
        <w:rPr>
          <w:lang w:val="en-US"/>
        </w:rPr>
        <w:t xml:space="preserve"> (similar to how KNIME nodes are registered in the plug-in).</w:t>
      </w:r>
    </w:p>
    <w:p w:rsidR="00EC7BF9" w:rsidRDefault="00EC7BF9" w:rsidP="006604EC">
      <w:pPr>
        <w:pStyle w:val="Listenabsatz"/>
        <w:numPr>
          <w:ilvl w:val="0"/>
          <w:numId w:val="32"/>
        </w:numPr>
        <w:rPr>
          <w:lang w:val="en-US"/>
        </w:rPr>
      </w:pPr>
      <w:r>
        <w:rPr>
          <w:lang w:val="en-US"/>
        </w:rPr>
        <w:t>Add the fragment to an existing feature or create a new feature for the test fragment only and install it into KNIME</w:t>
      </w:r>
    </w:p>
    <w:p w:rsidR="00EC7BF9" w:rsidRDefault="00EC7BF9" w:rsidP="00EE6993">
      <w:pPr>
        <w:pStyle w:val="Listenabsatz"/>
        <w:numPr>
          <w:ilvl w:val="0"/>
          <w:numId w:val="32"/>
        </w:numPr>
        <w:rPr>
          <w:lang w:val="en-US"/>
        </w:rPr>
      </w:pPr>
      <w:r>
        <w:rPr>
          <w:lang w:val="en-US"/>
        </w:rPr>
        <w:t xml:space="preserve">Run the application </w:t>
      </w:r>
      <w:proofErr w:type="spellStart"/>
      <w:r w:rsidR="00EE6993" w:rsidRPr="00EE6993">
        <w:rPr>
          <w:i/>
          <w:lang w:val="en-US"/>
        </w:rPr>
        <w:t>org.knime.testing.NGUnittestRunner</w:t>
      </w:r>
      <w:proofErr w:type="spellEnd"/>
      <w:r w:rsidRPr="00EE6993">
        <w:rPr>
          <w:i/>
          <w:lang w:val="en-US"/>
        </w:rPr>
        <w:t>.</w:t>
      </w:r>
    </w:p>
    <w:p w:rsidR="00EC7BF9" w:rsidRDefault="00EC7BF9" w:rsidP="00EC7BF9">
      <w:pPr>
        <w:rPr>
          <w:lang w:val="en-US"/>
        </w:rPr>
      </w:pPr>
    </w:p>
    <w:p w:rsidR="00EE6993" w:rsidRDefault="00EE6993" w:rsidP="00EC7BF9">
      <w:pPr>
        <w:rPr>
          <w:lang w:val="en-US"/>
        </w:rPr>
      </w:pPr>
      <w:r>
        <w:rPr>
          <w:lang w:val="en-US"/>
        </w:rPr>
        <w:t>The unit</w:t>
      </w:r>
      <w:r w:rsidR="00AA560D">
        <w:rPr>
          <w:lang w:val="en-US"/>
        </w:rPr>
        <w:t xml:space="preserve"> </w:t>
      </w:r>
      <w:r>
        <w:rPr>
          <w:lang w:val="en-US"/>
        </w:rPr>
        <w:t xml:space="preserve">test runner application executes all </w:t>
      </w:r>
      <w:proofErr w:type="spellStart"/>
      <w:r>
        <w:rPr>
          <w:lang w:val="en-US"/>
        </w:rPr>
        <w:t>testcases</w:t>
      </w:r>
      <w:proofErr w:type="spellEnd"/>
      <w:r>
        <w:rPr>
          <w:lang w:val="en-US"/>
        </w:rPr>
        <w:t xml:space="preserve"> it can find and creates XML files with the results. The XML files can be analyzed e.g. by Jenkins or the JUnit View in Eclipse (via “Import…” in the menu). The application needs one command line argument:</w:t>
      </w:r>
    </w:p>
    <w:p w:rsidR="00EE6993" w:rsidRPr="00EE6993" w:rsidRDefault="00EE6993" w:rsidP="00EE6993">
      <w:pPr>
        <w:pStyle w:val="Listenabsatz"/>
        <w:numPr>
          <w:ilvl w:val="0"/>
          <w:numId w:val="36"/>
        </w:numPr>
        <w:rPr>
          <w:rFonts w:ascii="Courier New" w:hAnsi="Courier New" w:cs="Courier New"/>
          <w:lang w:val="en-US"/>
        </w:rPr>
      </w:pPr>
      <w:r w:rsidRPr="00EE6993">
        <w:rPr>
          <w:rFonts w:ascii="Courier New" w:hAnsi="Courier New" w:cs="Courier New"/>
          <w:lang w:val="en-US"/>
        </w:rPr>
        <w:t>-</w:t>
      </w:r>
      <w:proofErr w:type="spellStart"/>
      <w:r w:rsidRPr="00EE6993">
        <w:rPr>
          <w:rFonts w:ascii="Courier New" w:hAnsi="Courier New" w:cs="Courier New"/>
          <w:lang w:val="en-US"/>
        </w:rPr>
        <w:t>xmlResultDir</w:t>
      </w:r>
      <w:proofErr w:type="spellEnd"/>
      <w:r w:rsidRPr="00EE6993">
        <w:rPr>
          <w:rFonts w:ascii="Courier New" w:hAnsi="Courier New" w:cs="Courier New"/>
          <w:lang w:val="en-US"/>
        </w:rPr>
        <w:t xml:space="preserve"> &lt;</w:t>
      </w:r>
      <w:proofErr w:type="spellStart"/>
      <w:r w:rsidRPr="00EE6993">
        <w:rPr>
          <w:rFonts w:ascii="Courier New" w:hAnsi="Courier New" w:cs="Courier New"/>
          <w:lang w:val="en-US"/>
        </w:rPr>
        <w:t>dir_name</w:t>
      </w:r>
      <w:proofErr w:type="spellEnd"/>
      <w:r w:rsidRPr="00EE6993">
        <w:rPr>
          <w:rFonts w:ascii="Courier New" w:hAnsi="Courier New" w:cs="Courier New"/>
          <w:lang w:val="en-US"/>
        </w:rPr>
        <w:t>&gt;</w:t>
      </w:r>
      <w:r>
        <w:rPr>
          <w:rFonts w:asciiTheme="majorHAnsi" w:hAnsiTheme="majorHAnsi" w:cs="Courier New"/>
          <w:lang w:val="en-US"/>
        </w:rPr>
        <w:tab/>
        <w:t>the directory into which the results are written. It will be created if it does not exist.</w:t>
      </w:r>
    </w:p>
    <w:p w:rsidR="006604EC" w:rsidRDefault="006604EC" w:rsidP="006604EC">
      <w:pPr>
        <w:pStyle w:val="berschrift1"/>
        <w:rPr>
          <w:lang w:val="en-US"/>
        </w:rPr>
      </w:pPr>
      <w:bookmarkStart w:id="2" w:name="_Toc365555912"/>
      <w:bookmarkStart w:id="3" w:name="_GoBack"/>
      <w:bookmarkEnd w:id="3"/>
      <w:r w:rsidRPr="006604EC">
        <w:rPr>
          <w:lang w:val="en-US"/>
        </w:rPr>
        <w:t>Workflow Tests</w:t>
      </w:r>
      <w:bookmarkEnd w:id="2"/>
    </w:p>
    <w:p w:rsidR="00EE6993" w:rsidRPr="00EE6993" w:rsidRDefault="00EE6993" w:rsidP="00EE6993">
      <w:pPr>
        <w:rPr>
          <w:lang w:val="en-US"/>
        </w:rPr>
      </w:pPr>
      <w:r>
        <w:rPr>
          <w:lang w:val="en-US"/>
        </w:rPr>
        <w:t>Workflow tests execute one or several nodes in workflow and therefore test a great part of the node’s functionality in a realistic setup.</w:t>
      </w:r>
    </w:p>
    <w:p w:rsidR="005F73FD" w:rsidRPr="005F73FD" w:rsidRDefault="005F73FD" w:rsidP="006604EC">
      <w:pPr>
        <w:pStyle w:val="berschrift2"/>
        <w:rPr>
          <w:lang w:val="en-US"/>
        </w:rPr>
      </w:pPr>
      <w:bookmarkStart w:id="4" w:name="_Toc365555913"/>
      <w:r>
        <w:rPr>
          <w:lang w:val="en-US"/>
        </w:rPr>
        <w:t>Quickstart</w:t>
      </w:r>
      <w:bookmarkEnd w:id="4"/>
    </w:p>
    <w:p w:rsidR="005F73FD" w:rsidRDefault="005F73FD" w:rsidP="005F73FD">
      <w:pPr>
        <w:rPr>
          <w:lang w:val="en-GB"/>
        </w:rPr>
      </w:pPr>
      <w:r w:rsidRPr="002A613A">
        <w:rPr>
          <w:lang w:val="en-GB"/>
        </w:rPr>
        <w:t>If you just</w:t>
      </w:r>
      <w:r>
        <w:rPr>
          <w:lang w:val="en-GB"/>
        </w:rPr>
        <w:t xml:space="preserve"> need to refresh your memory: here’s the checklist. Further down is a more compr</w:t>
      </w:r>
      <w:r>
        <w:rPr>
          <w:lang w:val="en-GB"/>
        </w:rPr>
        <w:t>e</w:t>
      </w:r>
      <w:r>
        <w:rPr>
          <w:lang w:val="en-GB"/>
        </w:rPr>
        <w:t>hensive tour.</w:t>
      </w:r>
    </w:p>
    <w:p w:rsidR="005F73FD" w:rsidRDefault="005F73FD" w:rsidP="005F73FD">
      <w:pPr>
        <w:keepNext/>
        <w:autoSpaceDE w:val="0"/>
        <w:autoSpaceDN w:val="0"/>
        <w:adjustRightInd w:val="0"/>
        <w:rPr>
          <w:b/>
          <w:u w:val="single"/>
          <w:lang w:val="en-GB"/>
        </w:rPr>
      </w:pPr>
    </w:p>
    <w:p w:rsidR="005F73FD" w:rsidRPr="005C5007" w:rsidRDefault="005F73FD" w:rsidP="005F73FD">
      <w:pPr>
        <w:keepNext/>
        <w:numPr>
          <w:ilvl w:val="0"/>
          <w:numId w:val="26"/>
        </w:numPr>
        <w:autoSpaceDE w:val="0"/>
        <w:autoSpaceDN w:val="0"/>
        <w:adjustRightInd w:val="0"/>
        <w:rPr>
          <w:lang w:val="en-GB"/>
        </w:rPr>
      </w:pPr>
      <w:r w:rsidRPr="005C5007">
        <w:rPr>
          <w:lang w:val="en-GB"/>
        </w:rPr>
        <w:t>Create your flow, use a reader/writer combination to s</w:t>
      </w:r>
      <w:r>
        <w:rPr>
          <w:lang w:val="en-GB"/>
        </w:rPr>
        <w:t xml:space="preserve">tore the golden table, use the </w:t>
      </w:r>
      <w:r w:rsidR="00EE6993" w:rsidRPr="00EE6993">
        <w:rPr>
          <w:i/>
          <w:lang w:val="en-GB"/>
        </w:rPr>
        <w:t>T</w:t>
      </w:r>
      <w:r w:rsidR="00EE6993" w:rsidRPr="00EE6993">
        <w:rPr>
          <w:i/>
          <w:lang w:val="en-GB"/>
        </w:rPr>
        <w:t>a</w:t>
      </w:r>
      <w:r w:rsidR="00EE6993" w:rsidRPr="00EE6993">
        <w:rPr>
          <w:i/>
          <w:lang w:val="en-GB"/>
        </w:rPr>
        <w:t xml:space="preserve">ble </w:t>
      </w:r>
      <w:r w:rsidR="00AA560D" w:rsidRPr="00EE6993">
        <w:rPr>
          <w:i/>
          <w:lang w:val="en-GB"/>
        </w:rPr>
        <w:t>Difference</w:t>
      </w:r>
      <w:r w:rsidR="00EE6993" w:rsidRPr="00EE6993">
        <w:rPr>
          <w:i/>
          <w:lang w:val="en-GB"/>
        </w:rPr>
        <w:t xml:space="preserve"> Checker</w:t>
      </w:r>
      <w:r>
        <w:rPr>
          <w:lang w:val="en-GB"/>
        </w:rPr>
        <w:t xml:space="preserve"> node</w:t>
      </w:r>
      <w:r w:rsidR="00EE6993">
        <w:rPr>
          <w:lang w:val="en-GB"/>
        </w:rPr>
        <w:t xml:space="preserve"> to compare test results (or any other difference checker).</w:t>
      </w:r>
    </w:p>
    <w:p w:rsidR="005F73FD" w:rsidRPr="005C5007" w:rsidRDefault="005F73FD" w:rsidP="005F73FD">
      <w:pPr>
        <w:numPr>
          <w:ilvl w:val="0"/>
          <w:numId w:val="26"/>
        </w:numPr>
        <w:autoSpaceDE w:val="0"/>
        <w:autoSpaceDN w:val="0"/>
        <w:adjustRightInd w:val="0"/>
        <w:rPr>
          <w:lang w:val="en-GB"/>
        </w:rPr>
      </w:pPr>
      <w:r>
        <w:rPr>
          <w:lang w:val="en-GB"/>
        </w:rPr>
        <w:t>R</w:t>
      </w:r>
      <w:r w:rsidRPr="005C5007">
        <w:rPr>
          <w:lang w:val="en-GB"/>
        </w:rPr>
        <w:t>emove all writers</w:t>
      </w:r>
      <w:r>
        <w:rPr>
          <w:lang w:val="en-GB"/>
        </w:rPr>
        <w:t xml:space="preserve"> from the flow.</w:t>
      </w:r>
    </w:p>
    <w:p w:rsidR="005F73FD" w:rsidRDefault="005F73FD" w:rsidP="005F73FD">
      <w:pPr>
        <w:numPr>
          <w:ilvl w:val="0"/>
          <w:numId w:val="26"/>
        </w:numPr>
        <w:autoSpaceDE w:val="0"/>
        <w:autoSpaceDN w:val="0"/>
        <w:adjustRightInd w:val="0"/>
        <w:rPr>
          <w:lang w:val="en-GB"/>
        </w:rPr>
      </w:pPr>
      <w:r w:rsidRPr="005C5007">
        <w:rPr>
          <w:lang w:val="en-GB"/>
        </w:rPr>
        <w:t>Reset all nodes that should be tested.</w:t>
      </w:r>
    </w:p>
    <w:p w:rsidR="005F73FD" w:rsidRDefault="00EE6993" w:rsidP="005F73FD">
      <w:pPr>
        <w:numPr>
          <w:ilvl w:val="0"/>
          <w:numId w:val="26"/>
        </w:numPr>
        <w:autoSpaceDE w:val="0"/>
        <w:autoSpaceDN w:val="0"/>
        <w:adjustRightInd w:val="0"/>
        <w:rPr>
          <w:lang w:val="en-GB"/>
        </w:rPr>
      </w:pPr>
      <w:r>
        <w:rPr>
          <w:lang w:val="en-GB"/>
        </w:rPr>
        <w:t>Optionally a</w:t>
      </w:r>
      <w:r w:rsidR="005F73FD">
        <w:rPr>
          <w:lang w:val="en-GB"/>
        </w:rPr>
        <w:t xml:space="preserve">dd a </w:t>
      </w:r>
      <w:r w:rsidR="005F73FD" w:rsidRPr="00EE6993">
        <w:rPr>
          <w:i/>
          <w:lang w:val="en-GB"/>
        </w:rPr>
        <w:t>Testflow Configuration</w:t>
      </w:r>
      <w:r w:rsidR="005F73FD">
        <w:rPr>
          <w:lang w:val="en-GB"/>
        </w:rPr>
        <w:t xml:space="preserve"> node to your workflow, open its dialog, and</w:t>
      </w:r>
    </w:p>
    <w:p w:rsidR="005F73FD" w:rsidRDefault="005F73FD" w:rsidP="005F73FD">
      <w:pPr>
        <w:numPr>
          <w:ilvl w:val="1"/>
          <w:numId w:val="26"/>
        </w:numPr>
        <w:autoSpaceDE w:val="0"/>
        <w:autoSpaceDN w:val="0"/>
        <w:adjustRightInd w:val="0"/>
        <w:rPr>
          <w:lang w:val="en-GB"/>
        </w:rPr>
      </w:pPr>
      <w:r>
        <w:rPr>
          <w:lang w:val="en-GB"/>
        </w:rPr>
        <w:t>Set the workflow owner</w:t>
      </w:r>
    </w:p>
    <w:p w:rsidR="005F73FD" w:rsidRPr="003C14C7" w:rsidRDefault="00EE6993" w:rsidP="005F73FD">
      <w:pPr>
        <w:numPr>
          <w:ilvl w:val="1"/>
          <w:numId w:val="26"/>
        </w:numPr>
        <w:autoSpaceDE w:val="0"/>
        <w:autoSpaceDN w:val="0"/>
        <w:adjustRightInd w:val="0"/>
        <w:rPr>
          <w:rFonts w:ascii="Courier New" w:hAnsi="Courier New" w:cs="Courier New"/>
          <w:sz w:val="20"/>
          <w:lang w:val="en-GB"/>
        </w:rPr>
      </w:pPr>
      <w:r>
        <w:rPr>
          <w:lang w:val="en-GB"/>
        </w:rPr>
        <w:lastRenderedPageBreak/>
        <w:t>A</w:t>
      </w:r>
      <w:r w:rsidR="005F73FD">
        <w:rPr>
          <w:lang w:val="en-GB"/>
        </w:rPr>
        <w:t xml:space="preserve">dd required log messages (errors, warnings, </w:t>
      </w:r>
      <w:proofErr w:type="spellStart"/>
      <w:r w:rsidR="005F73FD">
        <w:rPr>
          <w:lang w:val="en-GB"/>
        </w:rPr>
        <w:t>infos</w:t>
      </w:r>
      <w:proofErr w:type="spellEnd"/>
      <w:r w:rsidR="005F73FD">
        <w:rPr>
          <w:lang w:val="en-GB"/>
        </w:rPr>
        <w:t>)</w:t>
      </w:r>
      <w:r>
        <w:rPr>
          <w:lang w:val="en-GB"/>
        </w:rPr>
        <w:t xml:space="preserve"> if applicable</w:t>
      </w:r>
    </w:p>
    <w:p w:rsidR="005F73FD" w:rsidRPr="003C14C7" w:rsidRDefault="00EE6993" w:rsidP="005F73FD">
      <w:pPr>
        <w:numPr>
          <w:ilvl w:val="1"/>
          <w:numId w:val="26"/>
        </w:numPr>
        <w:autoSpaceDE w:val="0"/>
        <w:autoSpaceDN w:val="0"/>
        <w:adjustRightInd w:val="0"/>
        <w:rPr>
          <w:rFonts w:ascii="Courier New" w:hAnsi="Courier New" w:cs="Courier New"/>
          <w:sz w:val="20"/>
          <w:lang w:val="en-GB"/>
        </w:rPr>
      </w:pPr>
      <w:r>
        <w:rPr>
          <w:lang w:val="en-GB"/>
        </w:rPr>
        <w:t>S</w:t>
      </w:r>
      <w:r w:rsidR="005F73FD">
        <w:rPr>
          <w:lang w:val="en-GB"/>
        </w:rPr>
        <w:t>et required node messages (error, warnings) and if a node is su</w:t>
      </w:r>
      <w:r w:rsidR="005F73FD">
        <w:rPr>
          <w:lang w:val="en-GB"/>
        </w:rPr>
        <w:t>p</w:t>
      </w:r>
      <w:r w:rsidR="005F73FD">
        <w:rPr>
          <w:lang w:val="en-GB"/>
        </w:rPr>
        <w:t>posed to fail</w:t>
      </w:r>
    </w:p>
    <w:p w:rsidR="005F73FD" w:rsidRDefault="005F73FD" w:rsidP="005F73FD">
      <w:pPr>
        <w:numPr>
          <w:ilvl w:val="0"/>
          <w:numId w:val="26"/>
        </w:numPr>
        <w:autoSpaceDE w:val="0"/>
        <w:autoSpaceDN w:val="0"/>
        <w:adjustRightInd w:val="0"/>
        <w:rPr>
          <w:rFonts w:ascii="Courier New" w:hAnsi="Courier New" w:cs="Courier New"/>
          <w:sz w:val="20"/>
          <w:lang w:val="en-GB"/>
        </w:rPr>
      </w:pPr>
      <w:r>
        <w:rPr>
          <w:lang w:val="en-GB"/>
        </w:rPr>
        <w:t>Run the test locally on your computer and make sure it passes.</w:t>
      </w:r>
    </w:p>
    <w:p w:rsidR="005F73FD" w:rsidRDefault="005F73FD" w:rsidP="005F73FD">
      <w:pPr>
        <w:numPr>
          <w:ilvl w:val="0"/>
          <w:numId w:val="27"/>
        </w:numPr>
        <w:autoSpaceDE w:val="0"/>
        <w:autoSpaceDN w:val="0"/>
        <w:adjustRightInd w:val="0"/>
        <w:spacing w:before="120"/>
        <w:ind w:left="714" w:hanging="357"/>
        <w:rPr>
          <w:lang w:val="en-GB"/>
        </w:rPr>
      </w:pPr>
      <w:r>
        <w:rPr>
          <w:lang w:val="en-GB"/>
        </w:rPr>
        <w:t>Upload the workflow to the testflow server</w:t>
      </w:r>
    </w:p>
    <w:p w:rsidR="005F73FD" w:rsidRPr="00454F91" w:rsidRDefault="005F73FD" w:rsidP="006604EC">
      <w:pPr>
        <w:pStyle w:val="berschrift2"/>
        <w:rPr>
          <w:lang w:val="en-GB"/>
        </w:rPr>
      </w:pPr>
      <w:bookmarkStart w:id="5" w:name="_Toc365555914"/>
      <w:r>
        <w:rPr>
          <w:lang w:val="en-GB"/>
        </w:rPr>
        <w:t>Detailed Description</w:t>
      </w:r>
      <w:bookmarkEnd w:id="5"/>
    </w:p>
    <w:p w:rsidR="00EE6993" w:rsidRDefault="00EE6993" w:rsidP="005F73FD">
      <w:pPr>
        <w:rPr>
          <w:lang w:val="en-GB"/>
        </w:rPr>
      </w:pPr>
      <w:r>
        <w:rPr>
          <w:lang w:val="en-GB"/>
        </w:rPr>
        <w:t>A workflow test consists of several phases, some of which are optional:</w:t>
      </w:r>
    </w:p>
    <w:p w:rsidR="00EE6993" w:rsidRDefault="00EE6993" w:rsidP="00EE6993">
      <w:pPr>
        <w:pStyle w:val="Listenabsatz"/>
        <w:numPr>
          <w:ilvl w:val="0"/>
          <w:numId w:val="37"/>
        </w:numPr>
        <w:rPr>
          <w:lang w:val="en-GB"/>
        </w:rPr>
      </w:pPr>
      <w:r w:rsidRPr="006B561D">
        <w:rPr>
          <w:lang w:val="en-GB"/>
        </w:rPr>
        <w:t>The workflow is loaded. Any error that occur</w:t>
      </w:r>
      <w:r w:rsidR="006B561D" w:rsidRPr="006B561D">
        <w:rPr>
          <w:lang w:val="en-GB"/>
        </w:rPr>
        <w:t>s</w:t>
      </w:r>
      <w:r w:rsidRPr="006B561D">
        <w:rPr>
          <w:lang w:val="en-GB"/>
        </w:rPr>
        <w:t xml:space="preserve"> during loading are reported as failures.</w:t>
      </w:r>
    </w:p>
    <w:p w:rsidR="006B561D" w:rsidRDefault="006B561D" w:rsidP="00EE6993">
      <w:pPr>
        <w:pStyle w:val="Listenabsatz"/>
        <w:numPr>
          <w:ilvl w:val="0"/>
          <w:numId w:val="37"/>
        </w:numPr>
        <w:rPr>
          <w:lang w:val="en-GB"/>
        </w:rPr>
      </w:pPr>
      <w:r>
        <w:rPr>
          <w:lang w:val="en-GB"/>
        </w:rPr>
        <w:t xml:space="preserve">Optionally the workflow is saved immediately after loading and the re-loaded again. Any errors occurring during save and the second </w:t>
      </w:r>
      <w:proofErr w:type="gramStart"/>
      <w:r>
        <w:rPr>
          <w:lang w:val="en-GB"/>
        </w:rPr>
        <w:t>load are</w:t>
      </w:r>
      <w:proofErr w:type="gramEnd"/>
      <w:r>
        <w:rPr>
          <w:lang w:val="en-GB"/>
        </w:rPr>
        <w:t xml:space="preserve"> reported as failures. This test is useful for checking whether upgrades to new versions works properly (workflow fo</w:t>
      </w:r>
      <w:r>
        <w:rPr>
          <w:lang w:val="en-GB"/>
        </w:rPr>
        <w:t>r</w:t>
      </w:r>
      <w:r>
        <w:rPr>
          <w:lang w:val="en-GB"/>
        </w:rPr>
        <w:t>mat, node settings, etc.).</w:t>
      </w:r>
    </w:p>
    <w:p w:rsidR="00582540" w:rsidRDefault="00582540" w:rsidP="00EE6993">
      <w:pPr>
        <w:pStyle w:val="Listenabsatz"/>
        <w:numPr>
          <w:ilvl w:val="0"/>
          <w:numId w:val="37"/>
        </w:numPr>
        <w:rPr>
          <w:lang w:val="en-GB"/>
        </w:rPr>
      </w:pPr>
      <w:r>
        <w:rPr>
          <w:lang w:val="en-GB"/>
        </w:rPr>
        <w:t>Optionally any deprecated nodes in the workflow are reported as failures (e.g. for exa</w:t>
      </w:r>
      <w:r>
        <w:rPr>
          <w:lang w:val="en-GB"/>
        </w:rPr>
        <w:t>m</w:t>
      </w:r>
      <w:r>
        <w:rPr>
          <w:lang w:val="en-GB"/>
        </w:rPr>
        <w:t>ple workflows which should contain only recent nodes).</w:t>
      </w:r>
    </w:p>
    <w:p w:rsidR="006B561D" w:rsidRDefault="006B561D" w:rsidP="00EE6993">
      <w:pPr>
        <w:pStyle w:val="Listenabsatz"/>
        <w:numPr>
          <w:ilvl w:val="0"/>
          <w:numId w:val="37"/>
        </w:numPr>
        <w:rPr>
          <w:lang w:val="en-GB"/>
        </w:rPr>
      </w:pPr>
      <w:r>
        <w:rPr>
          <w:lang w:val="en-GB"/>
        </w:rPr>
        <w:t>Optionally all node views are opened before execution. Any e</w:t>
      </w:r>
      <w:r>
        <w:rPr>
          <w:lang w:val="en-GB"/>
        </w:rPr>
        <w:t>r</w:t>
      </w:r>
      <w:r>
        <w:rPr>
          <w:lang w:val="en-GB"/>
        </w:rPr>
        <w:t>rors/exceptions that occur are reported as failures. The views are kept open during ex</w:t>
      </w:r>
      <w:r>
        <w:rPr>
          <w:lang w:val="en-GB"/>
        </w:rPr>
        <w:t>e</w:t>
      </w:r>
      <w:r>
        <w:rPr>
          <w:lang w:val="en-GB"/>
        </w:rPr>
        <w:t>cution and are updated.</w:t>
      </w:r>
    </w:p>
    <w:p w:rsidR="006B561D" w:rsidRDefault="00830B28" w:rsidP="00EE6993">
      <w:pPr>
        <w:pStyle w:val="Listenabsatz"/>
        <w:numPr>
          <w:ilvl w:val="0"/>
          <w:numId w:val="37"/>
        </w:numPr>
        <w:rPr>
          <w:lang w:val="en-GB"/>
        </w:rPr>
      </w:pPr>
      <w:r>
        <w:rPr>
          <w:lang w:val="en-GB"/>
        </w:rPr>
        <w:t xml:space="preserve">The workflow is executed. After execution all nodes should be executed, except nodes which are supposed to fail. </w:t>
      </w:r>
      <w:r w:rsidR="00582540">
        <w:rPr>
          <w:lang w:val="en-GB"/>
        </w:rPr>
        <w:t>If either case does not hold a failure is reported. Also, all ex</w:t>
      </w:r>
      <w:r w:rsidR="00582540">
        <w:rPr>
          <w:lang w:val="en-GB"/>
        </w:rPr>
        <w:t>e</w:t>
      </w:r>
      <w:r w:rsidR="00582540">
        <w:rPr>
          <w:lang w:val="en-GB"/>
        </w:rPr>
        <w:t>cuted node should not have any error or warning messages, except if explicitly defined. Nodes that were already executed when the workflow was loaded are ignored (e.g. rea</w:t>
      </w:r>
      <w:r w:rsidR="00582540">
        <w:rPr>
          <w:lang w:val="en-GB"/>
        </w:rPr>
        <w:t>d</w:t>
      </w:r>
      <w:r w:rsidR="00582540">
        <w:rPr>
          <w:lang w:val="en-GB"/>
        </w:rPr>
        <w:t>er nodes which may complain about missing input files).</w:t>
      </w:r>
    </w:p>
    <w:p w:rsidR="00582540" w:rsidRDefault="00582540" w:rsidP="00EE6993">
      <w:pPr>
        <w:pStyle w:val="Listenabsatz"/>
        <w:numPr>
          <w:ilvl w:val="0"/>
          <w:numId w:val="37"/>
        </w:numPr>
        <w:rPr>
          <w:lang w:val="en-GB"/>
        </w:rPr>
      </w:pPr>
      <w:r>
        <w:rPr>
          <w:lang w:val="en-GB"/>
        </w:rPr>
        <w:t>Optionally all dialogs are opened and closed. Any errors are reported as failures. Also here nodes that were saved executed are not tested.</w:t>
      </w:r>
    </w:p>
    <w:p w:rsidR="00582540" w:rsidRDefault="00582540" w:rsidP="00EE6993">
      <w:pPr>
        <w:pStyle w:val="Listenabsatz"/>
        <w:numPr>
          <w:ilvl w:val="0"/>
          <w:numId w:val="37"/>
        </w:numPr>
        <w:rPr>
          <w:lang w:val="en-GB"/>
        </w:rPr>
      </w:pPr>
      <w:r>
        <w:rPr>
          <w:lang w:val="en-GB"/>
        </w:rPr>
        <w:t>All open views are closed. Any errors during close are reported as failures.</w:t>
      </w:r>
    </w:p>
    <w:p w:rsidR="004F2215" w:rsidRDefault="004F2215" w:rsidP="00582540">
      <w:pPr>
        <w:pStyle w:val="Listenabsatz"/>
        <w:numPr>
          <w:ilvl w:val="0"/>
          <w:numId w:val="37"/>
        </w:numPr>
        <w:rPr>
          <w:lang w:val="en-GB"/>
        </w:rPr>
      </w:pPr>
      <w:r>
        <w:rPr>
          <w:lang w:val="en-GB"/>
        </w:rPr>
        <w:t xml:space="preserve">Optionally the executed workflow is saved into a different location. </w:t>
      </w:r>
      <w:r>
        <w:rPr>
          <w:lang w:val="en-GB"/>
        </w:rPr>
        <w:t>Any errors are r</w:t>
      </w:r>
      <w:r>
        <w:rPr>
          <w:lang w:val="en-GB"/>
        </w:rPr>
        <w:t>e</w:t>
      </w:r>
      <w:r>
        <w:rPr>
          <w:lang w:val="en-GB"/>
        </w:rPr>
        <w:t>ported as failures.</w:t>
      </w:r>
    </w:p>
    <w:p w:rsidR="00582540" w:rsidRDefault="00582540" w:rsidP="00582540">
      <w:pPr>
        <w:pStyle w:val="Listenabsatz"/>
        <w:numPr>
          <w:ilvl w:val="0"/>
          <w:numId w:val="37"/>
        </w:numPr>
        <w:rPr>
          <w:lang w:val="en-GB"/>
        </w:rPr>
      </w:pPr>
      <w:r>
        <w:rPr>
          <w:lang w:val="en-GB"/>
        </w:rPr>
        <w:t>The workflow is closed.</w:t>
      </w:r>
      <w:r>
        <w:rPr>
          <w:lang w:val="en-GB"/>
        </w:rPr>
        <w:t xml:space="preserve"> Any errors are reported as failures.</w:t>
      </w:r>
    </w:p>
    <w:p w:rsidR="00582540" w:rsidRDefault="00582540" w:rsidP="00EE6993">
      <w:pPr>
        <w:pStyle w:val="Listenabsatz"/>
        <w:numPr>
          <w:ilvl w:val="0"/>
          <w:numId w:val="37"/>
        </w:numPr>
        <w:rPr>
          <w:lang w:val="en-GB"/>
        </w:rPr>
      </w:pPr>
      <w:r>
        <w:rPr>
          <w:lang w:val="en-GB"/>
        </w:rPr>
        <w:t>Optionally all log messages that have been written during the above steps are analysed. Any ERROR or FATAL messages are reported as failures, expect if they are expected. If any expected messages (from all categories) are missing they are also reported are fai</w:t>
      </w:r>
      <w:r>
        <w:rPr>
          <w:lang w:val="en-GB"/>
        </w:rPr>
        <w:t>l</w:t>
      </w:r>
      <w:r>
        <w:rPr>
          <w:lang w:val="en-GB"/>
        </w:rPr>
        <w:t>ures.</w:t>
      </w:r>
    </w:p>
    <w:p w:rsidR="00582540" w:rsidRDefault="00582540" w:rsidP="00EE6993">
      <w:pPr>
        <w:pStyle w:val="Listenabsatz"/>
        <w:numPr>
          <w:ilvl w:val="0"/>
          <w:numId w:val="37"/>
        </w:numPr>
        <w:rPr>
          <w:lang w:val="en-GB"/>
        </w:rPr>
      </w:pPr>
      <w:r>
        <w:rPr>
          <w:lang w:val="en-GB"/>
        </w:rPr>
        <w:t>Any uncaught exceptions during the above steps are reported as failures. This is mainly useful for exceptions in the AWT Event Thread, e.g. while updating a view or dialog.</w:t>
      </w:r>
    </w:p>
    <w:p w:rsidR="00E21E3B" w:rsidRDefault="00E21E3B" w:rsidP="00EE6993">
      <w:pPr>
        <w:pStyle w:val="Listenabsatz"/>
        <w:numPr>
          <w:ilvl w:val="0"/>
          <w:numId w:val="37"/>
        </w:numPr>
        <w:rPr>
          <w:lang w:val="en-GB"/>
        </w:rPr>
      </w:pPr>
      <w:r>
        <w:rPr>
          <w:lang w:val="en-GB"/>
        </w:rPr>
        <w:t>Optionally all available nodes that have not been used in a test workflow are reported (as failures) in the end.</w:t>
      </w:r>
    </w:p>
    <w:p w:rsidR="00D5742B" w:rsidRDefault="00D5742B" w:rsidP="005F73FD">
      <w:pPr>
        <w:rPr>
          <w:lang w:val="en-GB"/>
        </w:rPr>
      </w:pPr>
    </w:p>
    <w:p w:rsidR="005F73FD" w:rsidRDefault="00D5742B" w:rsidP="005F73FD">
      <w:pPr>
        <w:rPr>
          <w:lang w:val="en-GB"/>
        </w:rPr>
      </w:pPr>
      <w:r>
        <w:rPr>
          <w:lang w:val="en-GB"/>
        </w:rPr>
        <w:t>In order to create a test workflow, y</w:t>
      </w:r>
      <w:r w:rsidR="005F73FD">
        <w:rPr>
          <w:lang w:val="en-GB"/>
        </w:rPr>
        <w:t xml:space="preserve">ou </w:t>
      </w:r>
      <w:r>
        <w:rPr>
          <w:lang w:val="en-GB"/>
        </w:rPr>
        <w:t xml:space="preserve">first </w:t>
      </w:r>
      <w:r w:rsidR="005F73FD">
        <w:rPr>
          <w:lang w:val="en-GB"/>
        </w:rPr>
        <w:t>need to install the “</w:t>
      </w:r>
      <w:r>
        <w:rPr>
          <w:lang w:val="en-GB"/>
        </w:rPr>
        <w:t>KNIME Testing Framework</w:t>
      </w:r>
      <w:r w:rsidR="005F73FD">
        <w:rPr>
          <w:lang w:val="en-GB"/>
        </w:rPr>
        <w:t xml:space="preserve">” </w:t>
      </w:r>
      <w:r w:rsidR="005F73FD" w:rsidRPr="00902370">
        <w:rPr>
          <w:lang w:val="en-GB"/>
        </w:rPr>
        <w:t>(</w:t>
      </w:r>
      <w:r w:rsidR="005F73FD">
        <w:rPr>
          <w:lang w:val="en-GB"/>
        </w:rPr>
        <w:t xml:space="preserve">or get the </w:t>
      </w:r>
      <w:r>
        <w:rPr>
          <w:lang w:val="en-GB"/>
        </w:rPr>
        <w:t xml:space="preserve">projects </w:t>
      </w:r>
      <w:proofErr w:type="spellStart"/>
      <w:r w:rsidR="005F73FD" w:rsidRPr="00D5742B">
        <w:rPr>
          <w:rFonts w:asciiTheme="majorHAnsi" w:hAnsiTheme="majorHAnsi" w:cs="Courier New"/>
          <w:i/>
          <w:lang w:val="en-GB"/>
        </w:rPr>
        <w:t>org.knime.testing</w:t>
      </w:r>
      <w:proofErr w:type="spellEnd"/>
      <w:r w:rsidR="005F73FD">
        <w:rPr>
          <w:lang w:val="en-GB"/>
        </w:rPr>
        <w:t xml:space="preserve"> </w:t>
      </w:r>
      <w:r>
        <w:rPr>
          <w:lang w:val="en-GB"/>
        </w:rPr>
        <w:t xml:space="preserve">and </w:t>
      </w:r>
      <w:proofErr w:type="spellStart"/>
      <w:r w:rsidRPr="00D5742B">
        <w:rPr>
          <w:i/>
          <w:lang w:val="en-GB"/>
        </w:rPr>
        <w:t>org.knime.testing.ui</w:t>
      </w:r>
      <w:proofErr w:type="spellEnd"/>
      <w:r>
        <w:rPr>
          <w:lang w:val="en-GB"/>
        </w:rPr>
        <w:t xml:space="preserve"> </w:t>
      </w:r>
      <w:r w:rsidR="005F73FD">
        <w:rPr>
          <w:lang w:val="en-GB"/>
        </w:rPr>
        <w:t>from Subversion)</w:t>
      </w:r>
      <w:r w:rsidR="00715F21">
        <w:rPr>
          <w:lang w:val="en-GB"/>
        </w:rPr>
        <w:t>.</w:t>
      </w:r>
    </w:p>
    <w:p w:rsidR="00664AE5" w:rsidRDefault="00664AE5" w:rsidP="006604EC">
      <w:pPr>
        <w:pStyle w:val="berschrift3"/>
        <w:rPr>
          <w:lang w:val="en-GB"/>
        </w:rPr>
      </w:pPr>
      <w:bookmarkStart w:id="6" w:name="_Toc365555915"/>
      <w:r>
        <w:rPr>
          <w:lang w:val="en-GB"/>
        </w:rPr>
        <w:t>Workflow setup</w:t>
      </w:r>
      <w:bookmarkEnd w:id="6"/>
    </w:p>
    <w:p w:rsidR="005F73FD" w:rsidRDefault="005F73FD" w:rsidP="005F73FD">
      <w:pPr>
        <w:rPr>
          <w:lang w:val="en-GB"/>
        </w:rPr>
      </w:pPr>
      <w:r>
        <w:rPr>
          <w:lang w:val="en-GB"/>
        </w:rPr>
        <w:t xml:space="preserve">During test execution all nodes of a flow that are not already executed are run. Meaning the test flow </w:t>
      </w:r>
      <w:bookmarkStart w:id="7" w:name="_Hlk155700609"/>
      <w:r>
        <w:rPr>
          <w:lang w:val="en-GB"/>
        </w:rPr>
        <w:t>–</w:t>
      </w:r>
      <w:bookmarkEnd w:id="7"/>
      <w:r>
        <w:rPr>
          <w:lang w:val="en-GB"/>
        </w:rPr>
        <w:t xml:space="preserve"> at the time of upload – should be in a state where all nodes that should </w:t>
      </w:r>
      <w:r w:rsidRPr="00902370">
        <w:rPr>
          <w:i/>
          <w:lang w:val="en-GB"/>
        </w:rPr>
        <w:t>not</w:t>
      </w:r>
      <w:r>
        <w:rPr>
          <w:lang w:val="en-GB"/>
        </w:rPr>
        <w:t xml:space="preserve"> be tested must be </w:t>
      </w:r>
      <w:r w:rsidRPr="00902370">
        <w:rPr>
          <w:i/>
          <w:lang w:val="en-GB"/>
        </w:rPr>
        <w:t>executed</w:t>
      </w:r>
      <w:r>
        <w:rPr>
          <w:lang w:val="en-GB"/>
        </w:rPr>
        <w:t xml:space="preserve"> and those that should be tested must be </w:t>
      </w:r>
      <w:r w:rsidRPr="00902370">
        <w:rPr>
          <w:i/>
          <w:lang w:val="en-GB"/>
        </w:rPr>
        <w:t>executable</w:t>
      </w:r>
      <w:r>
        <w:rPr>
          <w:lang w:val="en-GB"/>
        </w:rPr>
        <w:t>.</w:t>
      </w:r>
    </w:p>
    <w:p w:rsidR="005F73FD" w:rsidRDefault="005F73FD" w:rsidP="005F73FD">
      <w:pPr>
        <w:rPr>
          <w:lang w:val="en-GB"/>
        </w:rPr>
      </w:pPr>
    </w:p>
    <w:p w:rsidR="00E90C10" w:rsidRDefault="00E90C10" w:rsidP="005F73FD">
      <w:pPr>
        <w:rPr>
          <w:lang w:val="en-GB"/>
        </w:rPr>
      </w:pPr>
      <w:r>
        <w:rPr>
          <w:lang w:val="en-GB"/>
        </w:rPr>
        <w:t>The general idea of a test workflow is to compare the current output of a node with a reference output. The reference can either be the output of the same node at a certain point in time (usua</w:t>
      </w:r>
      <w:r>
        <w:rPr>
          <w:lang w:val="en-GB"/>
        </w:rPr>
        <w:t>l</w:t>
      </w:r>
      <w:r>
        <w:rPr>
          <w:lang w:val="en-GB"/>
        </w:rPr>
        <w:t xml:space="preserve">ly when the workflow was created) or data from “external” sources (e.g. manually created or produced by another program). The former tests are useful to ensure that a node consistently creates the same output over time (regression tests) whereas the latter tests are for checking if </w:t>
      </w:r>
      <w:r>
        <w:rPr>
          <w:lang w:val="en-GB"/>
        </w:rPr>
        <w:lastRenderedPageBreak/>
        <w:t>the output is correct. The latter is of course preferred since checking whether a node creates the same – wrong – results in the next few years is a bit pointless.</w:t>
      </w:r>
    </w:p>
    <w:p w:rsidR="00E90C10" w:rsidRPr="00161A4E" w:rsidRDefault="00E90C10" w:rsidP="005F73FD">
      <w:pPr>
        <w:rPr>
          <w:lang w:val="en-GB"/>
        </w:rPr>
      </w:pPr>
    </w:p>
    <w:p w:rsidR="005F73FD" w:rsidRDefault="00E90C10" w:rsidP="00E90C10">
      <w:pPr>
        <w:autoSpaceDE w:val="0"/>
        <w:autoSpaceDN w:val="0"/>
        <w:adjustRightInd w:val="0"/>
        <w:rPr>
          <w:lang w:val="en-GB"/>
        </w:rPr>
      </w:pPr>
      <w:r>
        <w:rPr>
          <w:lang w:val="en-GB"/>
        </w:rPr>
        <w:t>I</w:t>
      </w:r>
      <w:r w:rsidR="005F73FD">
        <w:rPr>
          <w:lang w:val="en-GB"/>
        </w:rPr>
        <w:t xml:space="preserve">n order to test the output of a node add the </w:t>
      </w:r>
      <w:r w:rsidR="005F73FD" w:rsidRPr="00715F21">
        <w:rPr>
          <w:i/>
          <w:lang w:val="en-GB"/>
        </w:rPr>
        <w:t>Differ</w:t>
      </w:r>
      <w:r w:rsidR="004B61A8">
        <w:rPr>
          <w:i/>
          <w:lang w:val="en-GB"/>
        </w:rPr>
        <w:t>ence</w:t>
      </w:r>
      <w:r w:rsidR="00715F21" w:rsidRPr="00715F21">
        <w:rPr>
          <w:i/>
          <w:lang w:val="en-GB"/>
        </w:rPr>
        <w:t xml:space="preserve"> Checker</w:t>
      </w:r>
      <w:r w:rsidR="005F73FD">
        <w:rPr>
          <w:lang w:val="en-GB"/>
        </w:rPr>
        <w:t xml:space="preserve"> node to the flow</w:t>
      </w:r>
      <w:r w:rsidR="005F73FD" w:rsidRPr="00A036CD">
        <w:rPr>
          <w:lang w:val="en-GB"/>
        </w:rPr>
        <w:t xml:space="preserve"> (</w:t>
      </w:r>
      <w:r w:rsidR="005F73FD">
        <w:rPr>
          <w:lang w:val="en-GB"/>
        </w:rPr>
        <w:t>c</w:t>
      </w:r>
      <w:r w:rsidR="005F73FD" w:rsidRPr="00A036CD">
        <w:rPr>
          <w:lang w:val="en-GB"/>
        </w:rPr>
        <w:t xml:space="preserve">ategory </w:t>
      </w:r>
      <w:r w:rsidR="005F73FD" w:rsidRPr="000410BA">
        <w:rPr>
          <w:rFonts w:ascii="Times New Roman" w:hAnsi="Times New Roman"/>
          <w:i/>
          <w:lang w:val="en-GB"/>
        </w:rPr>
        <w:t>Tes</w:t>
      </w:r>
      <w:r w:rsidR="005F73FD" w:rsidRPr="000410BA">
        <w:rPr>
          <w:rFonts w:ascii="Times New Roman" w:hAnsi="Times New Roman"/>
          <w:i/>
          <w:lang w:val="en-GB"/>
        </w:rPr>
        <w:t>t</w:t>
      </w:r>
      <w:r w:rsidR="005F73FD" w:rsidRPr="000410BA">
        <w:rPr>
          <w:rFonts w:ascii="Times New Roman" w:hAnsi="Times New Roman"/>
          <w:i/>
          <w:lang w:val="en-GB"/>
        </w:rPr>
        <w:t>ing</w:t>
      </w:r>
      <w:r w:rsidR="005F73FD" w:rsidRPr="000410BA">
        <w:rPr>
          <w:rFonts w:ascii="Times New Roman" w:hAnsi="Times New Roman"/>
          <w:lang w:val="en-GB"/>
        </w:rPr>
        <w:t xml:space="preserve">). </w:t>
      </w:r>
      <w:r w:rsidR="005F73FD">
        <w:rPr>
          <w:lang w:val="en-GB"/>
        </w:rPr>
        <w:t xml:space="preserve">It has two inputs and compares the two incoming tables </w:t>
      </w:r>
      <w:r>
        <w:rPr>
          <w:lang w:val="en-GB"/>
        </w:rPr>
        <w:t xml:space="preserve">(actual data and reference data) </w:t>
      </w:r>
      <w:r w:rsidR="005F73FD">
        <w:rPr>
          <w:lang w:val="en-GB"/>
        </w:rPr>
        <w:t xml:space="preserve">during execute. </w:t>
      </w:r>
      <w:r>
        <w:rPr>
          <w:lang w:val="en-GB"/>
        </w:rPr>
        <w:t>For each column a specific checker can be configured. The default is to check for equality, i.e. the values in the test table and the reference table must be identical. For certain co</w:t>
      </w:r>
      <w:r>
        <w:rPr>
          <w:lang w:val="en-GB"/>
        </w:rPr>
        <w:t>l</w:t>
      </w:r>
      <w:r>
        <w:rPr>
          <w:lang w:val="en-GB"/>
        </w:rPr>
        <w:t>umn types the check can be relaxed a bit, e.g. numeric columns allow for specifying an epsilon by which the two values may differ. In multiline string columns the line delimiters can be i</w:t>
      </w:r>
      <w:r>
        <w:rPr>
          <w:lang w:val="en-GB"/>
        </w:rPr>
        <w:t>g</w:t>
      </w:r>
      <w:r>
        <w:rPr>
          <w:lang w:val="en-GB"/>
        </w:rPr>
        <w:t>nored (useful is tests are run on different operating systems). Additional checkers may exist for other column types.</w:t>
      </w:r>
    </w:p>
    <w:p w:rsidR="00E90C10" w:rsidRPr="00624D84" w:rsidRDefault="00E90C10" w:rsidP="00E90C10">
      <w:pPr>
        <w:autoSpaceDE w:val="0"/>
        <w:autoSpaceDN w:val="0"/>
        <w:adjustRightInd w:val="0"/>
        <w:rPr>
          <w:lang w:val="en-GB"/>
        </w:rPr>
      </w:pPr>
    </w:p>
    <w:p w:rsidR="005F73FD" w:rsidRDefault="00E90C10" w:rsidP="00E90C10">
      <w:pPr>
        <w:autoSpaceDE w:val="0"/>
        <w:autoSpaceDN w:val="0"/>
        <w:adjustRightInd w:val="0"/>
        <w:rPr>
          <w:lang w:val="en-GB"/>
        </w:rPr>
      </w:pPr>
      <w:r>
        <w:rPr>
          <w:lang w:val="en-GB"/>
        </w:rPr>
        <w:t>Now c</w:t>
      </w:r>
      <w:r w:rsidR="005F73FD">
        <w:rPr>
          <w:lang w:val="en-GB"/>
        </w:rPr>
        <w:t>onnect the node</w:t>
      </w:r>
      <w:r w:rsidR="004B61A8">
        <w:rPr>
          <w:lang w:val="en-GB"/>
        </w:rPr>
        <w:t xml:space="preserve"> </w:t>
      </w:r>
      <w:r w:rsidR="005F73FD">
        <w:rPr>
          <w:lang w:val="en-GB"/>
        </w:rPr>
        <w:t>to</w:t>
      </w:r>
      <w:r w:rsidR="004B61A8">
        <w:rPr>
          <w:lang w:val="en-GB"/>
        </w:rPr>
        <w:t xml:space="preserve"> </w:t>
      </w:r>
      <w:r w:rsidR="005F73FD">
        <w:rPr>
          <w:lang w:val="en-GB"/>
        </w:rPr>
        <w:t xml:space="preserve">test to the “Test Table” input of the </w:t>
      </w:r>
      <w:r w:rsidR="005F73FD" w:rsidRPr="004B61A8">
        <w:rPr>
          <w:i/>
          <w:lang w:val="en-GB"/>
        </w:rPr>
        <w:t>Differ</w:t>
      </w:r>
      <w:r w:rsidR="004B61A8" w:rsidRPr="004B61A8">
        <w:rPr>
          <w:i/>
          <w:lang w:val="en-GB"/>
        </w:rPr>
        <w:t>ence Checker</w:t>
      </w:r>
      <w:r>
        <w:rPr>
          <w:lang w:val="en-GB"/>
        </w:rPr>
        <w:t xml:space="preserve"> and the refe</w:t>
      </w:r>
      <w:r>
        <w:rPr>
          <w:lang w:val="en-GB"/>
        </w:rPr>
        <w:t>r</w:t>
      </w:r>
      <w:r>
        <w:rPr>
          <w:lang w:val="en-GB"/>
        </w:rPr>
        <w:t>ence table to the “Reference Table” input.</w:t>
      </w:r>
      <w:r w:rsidR="000F0988">
        <w:rPr>
          <w:lang w:val="en-GB"/>
        </w:rPr>
        <w:t xml:space="preserve"> The </w:t>
      </w:r>
      <w:r w:rsidR="00BB353F">
        <w:rPr>
          <w:lang w:val="en-GB"/>
        </w:rPr>
        <w:t xml:space="preserve">two </w:t>
      </w:r>
      <w:r w:rsidR="000F0988">
        <w:rPr>
          <w:lang w:val="en-GB"/>
        </w:rPr>
        <w:t>workflow</w:t>
      </w:r>
      <w:r w:rsidR="00BB353F">
        <w:rPr>
          <w:lang w:val="en-GB"/>
        </w:rPr>
        <w:t>s</w:t>
      </w:r>
      <w:r w:rsidR="000F0988">
        <w:rPr>
          <w:lang w:val="en-GB"/>
        </w:rPr>
        <w:t xml:space="preserve"> depicted below show a test wor</w:t>
      </w:r>
      <w:r w:rsidR="000F0988">
        <w:rPr>
          <w:lang w:val="en-GB"/>
        </w:rPr>
        <w:t>k</w:t>
      </w:r>
      <w:r w:rsidR="000F0988">
        <w:rPr>
          <w:lang w:val="en-GB"/>
        </w:rPr>
        <w:t xml:space="preserve">flow using </w:t>
      </w:r>
      <w:r w:rsidR="00BB353F">
        <w:rPr>
          <w:lang w:val="en-GB"/>
        </w:rPr>
        <w:t xml:space="preserve">external reference data and </w:t>
      </w:r>
      <w:r w:rsidR="00955DC9">
        <w:rPr>
          <w:lang w:val="en-GB"/>
        </w:rPr>
        <w:t>self-created</w:t>
      </w:r>
      <w:r w:rsidR="00BB353F">
        <w:rPr>
          <w:lang w:val="en-GB"/>
        </w:rPr>
        <w:t xml:space="preserve"> reference data, respectively.</w:t>
      </w:r>
    </w:p>
    <w:p w:rsidR="005F73FD" w:rsidRPr="006E01DA" w:rsidRDefault="00AA560D" w:rsidP="005F73FD">
      <w:pPr>
        <w:keepNext/>
        <w:autoSpaceDE w:val="0"/>
        <w:autoSpaceDN w:val="0"/>
        <w:adjustRightInd w:val="0"/>
        <w:rPr>
          <w:lang w:val="en-GB"/>
        </w:rPr>
      </w:pPr>
      <w:r>
        <w:rPr>
          <w:noProof/>
          <w:lang w:val="en-US" w:eastAsia="en-US"/>
        </w:rPr>
        <mc:AlternateContent>
          <mc:Choice Requires="wpg">
            <w:drawing>
              <wp:anchor distT="0" distB="0" distL="114300" distR="114300" simplePos="0" relativeHeight="251766784" behindDoc="0" locked="0" layoutInCell="1" allowOverlap="1">
                <wp:simplePos x="0" y="0"/>
                <wp:positionH relativeFrom="column">
                  <wp:posOffset>747395</wp:posOffset>
                </wp:positionH>
                <wp:positionV relativeFrom="paragraph">
                  <wp:posOffset>2762250</wp:posOffset>
                </wp:positionV>
                <wp:extent cx="4495020" cy="2987040"/>
                <wp:effectExtent l="0" t="0" r="1270" b="3810"/>
                <wp:wrapTopAndBottom/>
                <wp:docPr id="40" name="Gruppieren 40"/>
                <wp:cNvGraphicFramePr/>
                <a:graphic xmlns:a="http://schemas.openxmlformats.org/drawingml/2006/main">
                  <a:graphicData uri="http://schemas.microsoft.com/office/word/2010/wordprocessingGroup">
                    <wpg:wgp>
                      <wpg:cNvGrpSpPr/>
                      <wpg:grpSpPr>
                        <a:xfrm>
                          <a:off x="0" y="0"/>
                          <a:ext cx="4495020" cy="2987040"/>
                          <a:chOff x="0" y="0"/>
                          <a:chExt cx="4495513" cy="2987040"/>
                        </a:xfrm>
                      </wpg:grpSpPr>
                      <pic:pic xmlns:pic="http://schemas.openxmlformats.org/drawingml/2006/picture">
                        <pic:nvPicPr>
                          <pic:cNvPr id="11" name="Grafik 11"/>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481689" cy="2698044"/>
                          </a:xfrm>
                          <a:prstGeom prst="rect">
                            <a:avLst/>
                          </a:prstGeom>
                        </pic:spPr>
                      </pic:pic>
                      <wps:wsp>
                        <wps:cNvPr id="12" name="Textfeld 12"/>
                        <wps:cNvSpPr txBox="1"/>
                        <wps:spPr>
                          <a:xfrm>
                            <a:off x="11286" y="2776855"/>
                            <a:ext cx="4484227" cy="210185"/>
                          </a:xfrm>
                          <a:prstGeom prst="rect">
                            <a:avLst/>
                          </a:prstGeom>
                          <a:solidFill>
                            <a:prstClr val="white"/>
                          </a:solidFill>
                          <a:ln>
                            <a:noFill/>
                          </a:ln>
                          <a:effectLst/>
                        </wps:spPr>
                        <wps:txbx>
                          <w:txbxContent>
                            <w:p w:rsidR="00955DC9" w:rsidRPr="00955DC9" w:rsidRDefault="00955DC9" w:rsidP="00955DC9">
                              <w:pPr>
                                <w:pStyle w:val="Beschriftung"/>
                                <w:jc w:val="center"/>
                                <w:rPr>
                                  <w:noProof/>
                                  <w:szCs w:val="20"/>
                                  <w:lang w:val="en-US"/>
                                </w:rPr>
                              </w:pPr>
                              <w:r w:rsidRPr="00955DC9">
                                <w:rPr>
                                  <w:lang w:val="en-US"/>
                                </w:rPr>
                                <w:t>Testflow with self-created</w:t>
                              </w:r>
                              <w:r w:rsidRPr="00955DC9">
                                <w:rPr>
                                  <w:noProof/>
                                  <w:lang w:val="en-US"/>
                                </w:rPr>
                                <w:t xml:space="preserve"> reference data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uppieren 40" o:spid="_x0000_s1027" style="position:absolute;margin-left:58.85pt;margin-top:217.5pt;width:353.95pt;height:235.2pt;z-index:251766784" coordsize="44955,2987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1" o:spid="_x0000_s1028" type="#_x0000_t75" style="position:absolute;width:44816;height:2698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1G8WPCAAAA2wAAAA8AAABkcnMvZG93bnJldi54bWxET0trAjEQvhf8D2EEb5pYpNStUURa2kKp&#10;+Dj0ON1MN4ubSdik7vrvTUHobT6+5yxWvWvEmdpYe9YwnSgQxKU3NVcajoeX8SOImJANNp5Jw4Ui&#10;rJaDuwUWxne8o/M+VSKHcCxQg00pFFLG0pLDOPGBOHM/vnWYMmwraVrscrhr5L1SD9JhzbnBYqCN&#10;pfK0/3UavrZqrrrDswz2+P3RfZ7eq9dZ0Ho07NdPIBL16V98c7+ZPH8Kf7/kA+TyCg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NRvFjwgAAANsAAAAPAAAAAAAAAAAAAAAAAJ8C&#10;AABkcnMvZG93bnJldi54bWxQSwUGAAAAAAQABAD3AAAAjgMAAAAA&#10;">
                  <v:imagedata r:id="rId11" o:title=""/>
                  <v:path arrowok="t"/>
                </v:shape>
                <v:shape id="Textfeld 12" o:spid="_x0000_s1029" type="#_x0000_t202" style="position:absolute;left:112;top:27768;width:44843;height:21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gKsMA&#10;AADbAAAADwAAAGRycy9kb3ducmV2LnhtbERPTWsCMRC9C/0PYQq9SM3WipTVKCItWC/i6sXbsBk3&#10;224mS5LV9d+bQsHbPN7nzJe9bcSFfKgdK3gbZSCIS6drrhQcD1+vHyBCRNbYOCYFNwqwXDwN5phr&#10;d+U9XYpYiRTCIUcFJsY2lzKUhiyGkWuJE3d23mJM0FdSe7ymcNvIcZZNpcWaU4PBltaGyt+iswp2&#10;k9PODLvz53Y1efffx249/akKpV6e+9UMRKQ+PsT/7o1O88fw90s6QC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e+gKsMAAADbAAAADwAAAAAAAAAAAAAAAACYAgAAZHJzL2Rv&#10;d25yZXYueG1sUEsFBgAAAAAEAAQA9QAAAIgDAAAAAA==&#10;" stroked="f">
                  <v:textbox style="mso-fit-shape-to-text:t" inset="0,0,0,0">
                    <w:txbxContent>
                      <w:p w:rsidR="00955DC9" w:rsidRPr="00955DC9" w:rsidRDefault="00955DC9" w:rsidP="00955DC9">
                        <w:pPr>
                          <w:pStyle w:val="Beschriftung"/>
                          <w:jc w:val="center"/>
                          <w:rPr>
                            <w:noProof/>
                            <w:szCs w:val="20"/>
                            <w:lang w:val="en-US"/>
                          </w:rPr>
                        </w:pPr>
                        <w:r w:rsidRPr="00955DC9">
                          <w:rPr>
                            <w:lang w:val="en-US"/>
                          </w:rPr>
                          <w:t>Testflow with self-created</w:t>
                        </w:r>
                        <w:r w:rsidRPr="00955DC9">
                          <w:rPr>
                            <w:noProof/>
                            <w:lang w:val="en-US"/>
                          </w:rPr>
                          <w:t xml:space="preserve"> reference data</w:t>
                        </w:r>
                      </w:p>
                    </w:txbxContent>
                  </v:textbox>
                </v:shape>
                <w10:wrap type="topAndBottom"/>
              </v:group>
            </w:pict>
          </mc:Fallback>
        </mc:AlternateContent>
      </w:r>
      <w:r>
        <w:rPr>
          <w:noProof/>
          <w:lang w:val="en-US" w:eastAsia="en-US"/>
        </w:rPr>
        <mc:AlternateContent>
          <mc:Choice Requires="wpg">
            <w:drawing>
              <wp:anchor distT="0" distB="0" distL="114300" distR="114300" simplePos="0" relativeHeight="251763712" behindDoc="0" locked="0" layoutInCell="1" allowOverlap="1" wp14:anchorId="5BC3E85C" wp14:editId="05B60437">
                <wp:simplePos x="0" y="0"/>
                <wp:positionH relativeFrom="column">
                  <wp:posOffset>285115</wp:posOffset>
                </wp:positionH>
                <wp:positionV relativeFrom="paragraph">
                  <wp:posOffset>188595</wp:posOffset>
                </wp:positionV>
                <wp:extent cx="4944110" cy="2242185"/>
                <wp:effectExtent l="0" t="0" r="8890" b="5715"/>
                <wp:wrapTopAndBottom/>
                <wp:docPr id="39" name="Gruppieren 39"/>
                <wp:cNvGraphicFramePr/>
                <a:graphic xmlns:a="http://schemas.openxmlformats.org/drawingml/2006/main">
                  <a:graphicData uri="http://schemas.microsoft.com/office/word/2010/wordprocessingGroup">
                    <wpg:wgp>
                      <wpg:cNvGrpSpPr/>
                      <wpg:grpSpPr>
                        <a:xfrm>
                          <a:off x="0" y="0"/>
                          <a:ext cx="4944110" cy="2242185"/>
                          <a:chOff x="0" y="0"/>
                          <a:chExt cx="4944534" cy="2242185"/>
                        </a:xfrm>
                      </wpg:grpSpPr>
                      <pic:pic xmlns:pic="http://schemas.openxmlformats.org/drawingml/2006/picture">
                        <pic:nvPicPr>
                          <pic:cNvPr id="10" name="Grafik 10"/>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11289" y="0"/>
                            <a:ext cx="4933245" cy="2032000"/>
                          </a:xfrm>
                          <a:prstGeom prst="rect">
                            <a:avLst/>
                          </a:prstGeom>
                        </pic:spPr>
                      </pic:pic>
                      <wps:wsp>
                        <wps:cNvPr id="1" name="Textfeld 1"/>
                        <wps:cNvSpPr txBox="1"/>
                        <wps:spPr>
                          <a:xfrm>
                            <a:off x="0" y="2032000"/>
                            <a:ext cx="4932468" cy="210185"/>
                          </a:xfrm>
                          <a:prstGeom prst="rect">
                            <a:avLst/>
                          </a:prstGeom>
                          <a:solidFill>
                            <a:prstClr val="white"/>
                          </a:solidFill>
                          <a:ln>
                            <a:noFill/>
                          </a:ln>
                          <a:effectLst/>
                        </wps:spPr>
                        <wps:txbx>
                          <w:txbxContent>
                            <w:p w:rsidR="00955DC9" w:rsidRPr="00955DC9" w:rsidRDefault="00955DC9" w:rsidP="00955DC9">
                              <w:pPr>
                                <w:pStyle w:val="Beschriftung"/>
                                <w:jc w:val="center"/>
                                <w:rPr>
                                  <w:noProof/>
                                  <w:szCs w:val="20"/>
                                  <w:lang w:val="en-US"/>
                                </w:rPr>
                              </w:pPr>
                              <w:r w:rsidRPr="00955DC9">
                                <w:rPr>
                                  <w:lang w:val="en-US"/>
                                </w:rPr>
                                <w:t>Testflow with external reference data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uppieren 39" o:spid="_x0000_s1030" style="position:absolute;margin-left:22.45pt;margin-top:14.85pt;width:389.3pt;height:176.55pt;z-index:251763712" coordsize="49445,2242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">
                <v:shape id="Grafik 10" o:spid="_x0000_s1031" type="#_x0000_t75" style="position:absolute;left:112;width:49333;height:2032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Yv3zGAAAA2wAAAA8AAABkcnMvZG93bnJldi54bWxEj0FLAzEQhe9C/0MYwZvNrqDYbdMihUKF&#10;qm0t0uOwGTeLm8maxHb11zsHwdsM781738wWg+/UiWJqAxsoxwUo4jrYlhsDh9fV9T2olJEtdoHJ&#10;wDclWMxHFzOsbDjzjk773CgJ4VShAZdzX2mdakce0zj0xKK9h+gxyxobbSOeJdx3+qYo7rTHlqXB&#10;YU9LR/XH/ssbOG6fDkVYrjebn8nn47N7KW/fYmnM1eXwMAWVacj/5r/rtRV8oZdfZAA9/wU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Yli/fMYAAADbAAAADwAAAAAAAAAAAAAA&#10;AACfAgAAZHJzL2Rvd25yZXYueG1sUEsFBgAAAAAEAAQA9wAAAJIDAAAAAA==&#10;">
                  <v:imagedata r:id="rId13" o:title=""/>
                  <v:path arrowok="t"/>
                </v:shape>
                <v:shape id="Textfeld 1" o:spid="_x0000_s1032" type="#_x0000_t202" style="position:absolute;top:20320;width:49324;height:21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bEpMIA&#10;AADaAAAADwAAAGRycy9kb3ducmV2LnhtbERPTWsCMRC9C/0PYQq9SM1WRcpqFJEKbS/i6sXbsBk3&#10;224mS5LV7b83QsHT8Hifs1j1thEX8qF2rOBtlIEgLp2uuVJwPGxf30GEiKyxcUwK/ijAavk0WGCu&#10;3ZX3dCliJVIIhxwVmBjbXMpQGrIYRq4lTtzZeYsxQV9J7fGawm0jx1k2kxZrTg0GW9oYKn+LzirY&#10;TU87M+zOH9/r6cR/HbvN7KcqlHp57tdzEJH6+BD/uz91mg/3V+5XLm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1sSkwgAAANoAAAAPAAAAAAAAAAAAAAAAAJgCAABkcnMvZG93&#10;bnJldi54bWxQSwUGAAAAAAQABAD1AAAAhwMAAAAA&#10;" stroked="f">
                  <v:textbox style="mso-fit-shape-to-text:t" inset="0,0,0,0">
                    <w:txbxContent>
                      <w:p w:rsidR="00955DC9" w:rsidRPr="00955DC9" w:rsidRDefault="00955DC9" w:rsidP="00955DC9">
                        <w:pPr>
                          <w:pStyle w:val="Beschriftung"/>
                          <w:jc w:val="center"/>
                          <w:rPr>
                            <w:noProof/>
                            <w:szCs w:val="20"/>
                            <w:lang w:val="en-US"/>
                          </w:rPr>
                        </w:pPr>
                        <w:r w:rsidRPr="00955DC9">
                          <w:rPr>
                            <w:lang w:val="en-US"/>
                          </w:rPr>
                          <w:t>Testflow with external reference data</w:t>
                        </w:r>
                      </w:p>
                    </w:txbxContent>
                  </v:textbox>
                </v:shape>
                <w10:wrap type="topAndBottom"/>
              </v:group>
            </w:pict>
          </mc:Fallback>
        </mc:AlternateContent>
      </w:r>
    </w:p>
    <w:p w:rsidR="00955DC9" w:rsidRDefault="00955DC9" w:rsidP="00955DC9">
      <w:pPr>
        <w:rPr>
          <w:lang w:val="en-GB"/>
        </w:rPr>
      </w:pPr>
    </w:p>
    <w:p w:rsidR="00A03DBB" w:rsidRDefault="007C4F2E" w:rsidP="00E64E45">
      <w:pPr>
        <w:pStyle w:val="berschrift3"/>
        <w:rPr>
          <w:lang w:val="en-GB"/>
        </w:rPr>
      </w:pPr>
      <w:bookmarkStart w:id="8" w:name="_Toc365555916"/>
      <w:r>
        <w:rPr>
          <w:lang w:val="en-GB"/>
        </w:rPr>
        <w:lastRenderedPageBreak/>
        <w:t>Providing I</w:t>
      </w:r>
      <w:r>
        <w:rPr>
          <w:lang w:val="en-GB"/>
        </w:rPr>
        <w:t>n</w:t>
      </w:r>
      <w:r>
        <w:rPr>
          <w:lang w:val="en-GB"/>
        </w:rPr>
        <w:t>put Files</w:t>
      </w:r>
      <w:bookmarkEnd w:id="8"/>
    </w:p>
    <w:p w:rsidR="005F73FD" w:rsidRDefault="00AA560D" w:rsidP="00A03DBB">
      <w:pPr>
        <w:rPr>
          <w:lang w:val="en-GB"/>
        </w:rPr>
      </w:pPr>
      <w:r>
        <w:rPr>
          <w:noProof/>
          <w:lang w:val="en-US" w:eastAsia="en-US"/>
        </w:rPr>
        <mc:AlternateContent>
          <mc:Choice Requires="wpg">
            <w:drawing>
              <wp:anchor distT="0" distB="0" distL="114300" distR="114300" simplePos="0" relativeHeight="251755520" behindDoc="0" locked="0" layoutInCell="1" allowOverlap="1" wp14:anchorId="7FE79B87" wp14:editId="73469016">
                <wp:simplePos x="0" y="0"/>
                <wp:positionH relativeFrom="column">
                  <wp:posOffset>1151255</wp:posOffset>
                </wp:positionH>
                <wp:positionV relativeFrom="margin">
                  <wp:posOffset>1675130</wp:posOffset>
                </wp:positionV>
                <wp:extent cx="3333115" cy="1249045"/>
                <wp:effectExtent l="0" t="0" r="635" b="8255"/>
                <wp:wrapTopAndBottom/>
                <wp:docPr id="34" name="Gruppieren 34"/>
                <wp:cNvGraphicFramePr/>
                <a:graphic xmlns:a="http://schemas.openxmlformats.org/drawingml/2006/main">
                  <a:graphicData uri="http://schemas.microsoft.com/office/word/2010/wordprocessingGroup">
                    <wpg:wgp>
                      <wpg:cNvGrpSpPr/>
                      <wpg:grpSpPr>
                        <a:xfrm>
                          <a:off x="0" y="0"/>
                          <a:ext cx="3333115" cy="1249045"/>
                          <a:chOff x="0" y="-12414"/>
                          <a:chExt cx="4343400" cy="1628775"/>
                        </a:xfrm>
                      </wpg:grpSpPr>
                      <pic:pic xmlns:pic="http://schemas.openxmlformats.org/drawingml/2006/picture">
                        <pic:nvPicPr>
                          <pic:cNvPr id="33" name="Grafik 33"/>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12414"/>
                            <a:ext cx="4343400" cy="1628775"/>
                          </a:xfrm>
                          <a:prstGeom prst="rect">
                            <a:avLst/>
                          </a:prstGeom>
                        </pic:spPr>
                      </pic:pic>
                      <wps:wsp>
                        <wps:cNvPr id="31" name="Rechteck 31"/>
                        <wps:cNvSpPr/>
                        <wps:spPr>
                          <a:xfrm>
                            <a:off x="1504950" y="876299"/>
                            <a:ext cx="1828800" cy="28575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pieren 34" o:spid="_x0000_s1026" style="position:absolute;margin-left:90.65pt;margin-top:131.9pt;width:262.45pt;height:98.35pt;z-index:251755520;mso-position-vertical-relative:margin;mso-width-relative:margin;mso-height-relative:margin" coordorigin=",-124" coordsize="43434,1628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">
                <v:shape id="Grafik 33" o:spid="_x0000_s1027" type="#_x0000_t75" style="position:absolute;top:-124;width:43434;height:162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n74qzEAAAA2wAAAA8AAABkcnMvZG93bnJldi54bWxEj0FrwkAUhO8F/8PyhF6KbjSNSHQVEQQP&#10;oSWx3h/ZZxLMvo3ZVdN/3y0Uehxm5htmvR1MKx7Uu8aygtk0AkFcWt1wpeDrdJgsQTiPrLG1TAq+&#10;ycF2M3pZY6rtk3N6FL4SAcIuRQW1910qpStrMuimtiMO3sX2Bn2QfSV1j88AN62cR9FCGmw4LNTY&#10;0b6m8lrcjYLk+JbcdosDvufXz+XHGbPzKcmUeh0PuxUIT4P/D/+1j1pBHMPvl/AD5OYH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Hn74qzEAAAA2wAAAA8AAAAAAAAAAAAAAAAA&#10;nwIAAGRycy9kb3ducmV2LnhtbFBLBQYAAAAABAAEAPcAAACQAwAAAAA=&#10;">
                  <v:imagedata r:id="rId15" o:title=""/>
                  <v:path arrowok="t"/>
                </v:shape>
                <v:rect id="Rechteck 31" o:spid="_x0000_s1028" style="position:absolute;left:15049;top:8762;width:18288;height:2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oW8QA&#10;AADbAAAADwAAAGRycy9kb3ducmV2LnhtbESPQWvCQBSE74L/YXkFb3WTCE1IXaUWSlvpoY32/sg+&#10;k2D2bchuk/Tfu4LgcZiZb5j1djKtGKh3jWUF8TICQVxa3XCl4Hh4e8xAOI+ssbVMCv7JwXYzn60x&#10;13bkHxoKX4kAYZejgtr7LpfSlTUZdEvbEQfvZHuDPsi+krrHMcBNK5MoepIGGw4LNXb0WlN5Lv6M&#10;gm97Psn2N0n26e49ST9NNlbDl1KLh+nlGYSnyd/Dt/aHVrCK4fol/AC5u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UfqFvEAAAA2wAAAA8AAAAAAAAAAAAAAAAAmAIAAGRycy9k&#10;b3ducmV2LnhtbFBLBQYAAAAABAAEAPUAAACJAwAAAAA=&#10;" filled="f" strokecolor="red" strokeweight="1.5pt"/>
                <w10:wrap type="topAndBottom" anchory="margin"/>
              </v:group>
            </w:pict>
          </mc:Fallback>
        </mc:AlternateContent>
      </w:r>
      <w:r w:rsidR="007C4F2E">
        <w:rPr>
          <w:lang w:val="en-GB"/>
        </w:rPr>
        <w:t>Usua</w:t>
      </w:r>
      <w:r w:rsidR="007C4F2E">
        <w:rPr>
          <w:lang w:val="en-GB"/>
        </w:rPr>
        <w:t>l</w:t>
      </w:r>
      <w:r w:rsidR="007C4F2E">
        <w:rPr>
          <w:lang w:val="en-GB"/>
        </w:rPr>
        <w:t xml:space="preserve">ly your testflow needs some kind of input that is read by a reader node. Since the read file usually does not exist on other systems, these files should be </w:t>
      </w:r>
      <w:r w:rsidR="00955DC9">
        <w:rPr>
          <w:lang w:val="en-GB"/>
        </w:rPr>
        <w:t xml:space="preserve">shipped with the workflow. This can either be done with the </w:t>
      </w:r>
      <w:r w:rsidR="00955DC9" w:rsidRPr="00955DC9">
        <w:rPr>
          <w:i/>
          <w:lang w:val="en-GB"/>
        </w:rPr>
        <w:t>drop</w:t>
      </w:r>
      <w:r w:rsidR="00955DC9">
        <w:rPr>
          <w:lang w:val="en-GB"/>
        </w:rPr>
        <w:t xml:space="preserve"> mechanism or workflow-relative URLs (if the reader supports URLs). For the drop-mechanism, for build for workflow save and close it. Then create a directory called </w:t>
      </w:r>
      <w:r w:rsidR="007C4F2E" w:rsidRPr="00D518B2">
        <w:rPr>
          <w:i/>
          <w:lang w:val="en-GB"/>
        </w:rPr>
        <w:t>drop</w:t>
      </w:r>
      <w:r w:rsidR="00955DC9" w:rsidRPr="00955DC9">
        <w:rPr>
          <w:lang w:val="en-GB"/>
        </w:rPr>
        <w:t xml:space="preserve"> inside the</w:t>
      </w:r>
      <w:r w:rsidR="007C4F2E" w:rsidRPr="00955DC9">
        <w:rPr>
          <w:lang w:val="en-GB"/>
        </w:rPr>
        <w:t xml:space="preserve"> no</w:t>
      </w:r>
      <w:r w:rsidR="007C4F2E">
        <w:rPr>
          <w:lang w:val="en-GB"/>
        </w:rPr>
        <w:t>de</w:t>
      </w:r>
      <w:r w:rsidR="00955DC9">
        <w:rPr>
          <w:lang w:val="en-GB"/>
        </w:rPr>
        <w:t xml:space="preserve">’s directory in the saved workflow, e.g. </w:t>
      </w:r>
      <w:r w:rsidR="00D518B2" w:rsidRPr="00D518B2">
        <w:rPr>
          <w:rFonts w:ascii="Courier New" w:hAnsi="Courier New" w:cs="Courier New"/>
          <w:lang w:val="en-GB"/>
        </w:rPr>
        <w:t>File Reader (#1)/drop</w:t>
      </w:r>
      <w:r w:rsidR="00955DC9">
        <w:rPr>
          <w:rFonts w:ascii="Courier New" w:hAnsi="Courier New" w:cs="Courier New"/>
          <w:lang w:val="en-GB"/>
        </w:rPr>
        <w:t>.</w:t>
      </w:r>
      <w:r w:rsidR="00D518B2">
        <w:rPr>
          <w:lang w:val="en-GB"/>
        </w:rPr>
        <w:t xml:space="preserve"> </w:t>
      </w:r>
      <w:r w:rsidR="00955DC9">
        <w:rPr>
          <w:lang w:val="en-GB"/>
        </w:rPr>
        <w:t xml:space="preserve">Then open your workflow again and select the file in the drop folder as input file in the dialog. Now go to the </w:t>
      </w:r>
      <w:r w:rsidR="00D518B2" w:rsidRPr="00D518B2">
        <w:rPr>
          <w:i/>
          <w:lang w:val="en-GB"/>
        </w:rPr>
        <w:t>Flow Variables</w:t>
      </w:r>
      <w:r w:rsidR="00D518B2">
        <w:rPr>
          <w:lang w:val="en-GB"/>
        </w:rPr>
        <w:t xml:space="preserve"> tab in the node’s dia</w:t>
      </w:r>
      <w:r w:rsidR="00955DC9">
        <w:rPr>
          <w:lang w:val="en-GB"/>
        </w:rPr>
        <w:t>log, locate the setting for the input file and s</w:t>
      </w:r>
      <w:r w:rsidR="00955DC9">
        <w:rPr>
          <w:lang w:val="en-GB"/>
        </w:rPr>
        <w:t>e</w:t>
      </w:r>
      <w:r w:rsidR="00955DC9">
        <w:rPr>
          <w:lang w:val="en-GB"/>
        </w:rPr>
        <w:t>lect the file in the drop folder in the selection box.</w:t>
      </w:r>
    </w:p>
    <w:p w:rsidR="001A3112" w:rsidRDefault="001A3112" w:rsidP="00A03DBB">
      <w:pPr>
        <w:rPr>
          <w:lang w:val="en-GB"/>
        </w:rPr>
      </w:pPr>
    </w:p>
    <w:p w:rsidR="001A3112" w:rsidRPr="00A03DBB" w:rsidRDefault="001A3112" w:rsidP="00A03DBB">
      <w:pPr>
        <w:rPr>
          <w:lang w:val="en-GB"/>
        </w:rPr>
      </w:pPr>
      <w:r>
        <w:rPr>
          <w:lang w:val="en-GB"/>
        </w:rPr>
        <w:t xml:space="preserve">An easier way is using workflow-relative URLs. Just place the input file somewhere inside the workflow and use </w:t>
      </w:r>
      <w:r w:rsidRPr="001A3112">
        <w:rPr>
          <w:i/>
          <w:lang w:val="en-GB"/>
        </w:rPr>
        <w:t>knime://knime.workflow/file.txt</w:t>
      </w:r>
      <w:r>
        <w:rPr>
          <w:lang w:val="en-GB"/>
        </w:rPr>
        <w:t xml:space="preserve"> as URL (</w:t>
      </w:r>
      <w:proofErr w:type="spellStart"/>
      <w:r>
        <w:rPr>
          <w:lang w:val="en-GB"/>
        </w:rPr>
        <w:t>knime.workflow</w:t>
      </w:r>
      <w:proofErr w:type="spellEnd"/>
      <w:r>
        <w:rPr>
          <w:lang w:val="en-GB"/>
        </w:rPr>
        <w:t xml:space="preserve"> is a fixed identifier).</w:t>
      </w:r>
    </w:p>
    <w:p w:rsidR="00AF7E49" w:rsidRDefault="00AF7E49" w:rsidP="00AF7E49">
      <w:pPr>
        <w:pStyle w:val="berschrift3"/>
        <w:rPr>
          <w:lang w:val="en-GB"/>
        </w:rPr>
      </w:pPr>
      <w:bookmarkStart w:id="9" w:name="_Toc365555917"/>
      <w:r>
        <w:rPr>
          <w:lang w:val="en-GB"/>
        </w:rPr>
        <w:t>Di</w:t>
      </w:r>
      <w:r>
        <w:rPr>
          <w:lang w:val="en-GB"/>
        </w:rPr>
        <w:t>s</w:t>
      </w:r>
      <w:r>
        <w:rPr>
          <w:lang w:val="en-GB"/>
        </w:rPr>
        <w:t>turber node</w:t>
      </w:r>
      <w:bookmarkEnd w:id="9"/>
    </w:p>
    <w:p w:rsidR="00AF7E49" w:rsidRDefault="00AF7E49" w:rsidP="00AF7E49">
      <w:pPr>
        <w:keepNext/>
        <w:autoSpaceDE w:val="0"/>
        <w:autoSpaceDN w:val="0"/>
        <w:adjustRightInd w:val="0"/>
        <w:rPr>
          <w:lang w:val="en-GB"/>
        </w:rPr>
      </w:pPr>
      <w:r>
        <w:rPr>
          <w:lang w:val="en-GB"/>
        </w:rPr>
        <w:t xml:space="preserve">The </w:t>
      </w:r>
      <w:r w:rsidRPr="00955DC9">
        <w:rPr>
          <w:i/>
          <w:lang w:val="en-GB"/>
        </w:rPr>
        <w:t>Disturber Node</w:t>
      </w:r>
      <w:r>
        <w:rPr>
          <w:lang w:val="en-GB"/>
        </w:rPr>
        <w:t xml:space="preserve"> can be used to test the robustness of your code. This node has one input and three outputs: An output providing the unaltered input table, another delivering an empty table, and the third delivers the input table with randomly injected missing values. You can copy the nodes of your flow three times and connect each copy to an output of the distur</w:t>
      </w:r>
      <w:r>
        <w:rPr>
          <w:lang w:val="en-GB"/>
        </w:rPr>
        <w:t>b</w:t>
      </w:r>
      <w:r>
        <w:rPr>
          <w:lang w:val="en-GB"/>
        </w:rPr>
        <w:t>er. All nodes should be able to gracefully handle empty tables and missing values somehow.</w:t>
      </w:r>
    </w:p>
    <w:p w:rsidR="00A03DBB" w:rsidRDefault="005F73FD" w:rsidP="00E64E45">
      <w:pPr>
        <w:pStyle w:val="berschrift3"/>
        <w:rPr>
          <w:lang w:val="en-GB"/>
        </w:rPr>
      </w:pPr>
      <w:bookmarkStart w:id="10" w:name="_Toc365555918"/>
      <w:r>
        <w:rPr>
          <w:lang w:val="en-GB"/>
        </w:rPr>
        <w:t>Required Messages and Failing Nodes</w:t>
      </w:r>
      <w:bookmarkEnd w:id="10"/>
    </w:p>
    <w:p w:rsidR="005F73FD" w:rsidRDefault="005F73FD" w:rsidP="00A03DBB">
      <w:pPr>
        <w:rPr>
          <w:lang w:val="en-GB"/>
        </w:rPr>
      </w:pPr>
      <w:r>
        <w:rPr>
          <w:lang w:val="en-GB"/>
        </w:rPr>
        <w:t xml:space="preserve">To ensure </w:t>
      </w:r>
      <w:r w:rsidR="00A03DBB">
        <w:rPr>
          <w:lang w:val="en-GB"/>
        </w:rPr>
        <w:t xml:space="preserve">that </w:t>
      </w:r>
      <w:r>
        <w:rPr>
          <w:lang w:val="en-GB"/>
        </w:rPr>
        <w:t>a warning and/or an error ap</w:t>
      </w:r>
      <w:r w:rsidR="00A03DBB">
        <w:rPr>
          <w:lang w:val="en-GB"/>
        </w:rPr>
        <w:t>pears</w:t>
      </w:r>
      <w:r>
        <w:rPr>
          <w:lang w:val="en-GB"/>
        </w:rPr>
        <w:t xml:space="preserve"> </w:t>
      </w:r>
      <w:r w:rsidR="00A03DBB">
        <w:rPr>
          <w:lang w:val="en-GB"/>
        </w:rPr>
        <w:t xml:space="preserve">on a node </w:t>
      </w:r>
      <w:r>
        <w:rPr>
          <w:lang w:val="en-GB"/>
        </w:rPr>
        <w:t xml:space="preserve">in </w:t>
      </w:r>
      <w:r w:rsidR="00A03DBB">
        <w:rPr>
          <w:lang w:val="en-GB"/>
        </w:rPr>
        <w:t>the</w:t>
      </w:r>
      <w:r>
        <w:rPr>
          <w:lang w:val="en-GB"/>
        </w:rPr>
        <w:t xml:space="preserve"> work</w:t>
      </w:r>
      <w:r w:rsidR="00A03DBB">
        <w:rPr>
          <w:lang w:val="en-GB"/>
        </w:rPr>
        <w:t xml:space="preserve">flow, or to check for </w:t>
      </w:r>
      <w:r>
        <w:rPr>
          <w:lang w:val="en-GB"/>
        </w:rPr>
        <w:t>messages</w:t>
      </w:r>
      <w:r w:rsidR="00A03DBB">
        <w:rPr>
          <w:lang w:val="en-GB"/>
        </w:rPr>
        <w:t xml:space="preserve"> in the log file/console you can use the Testflow Configuration node. In the dialog enter the messages in the corresponding places.</w:t>
      </w:r>
      <w:r>
        <w:rPr>
          <w:lang w:val="en-GB"/>
        </w:rPr>
        <w:t xml:space="preserve"> </w:t>
      </w:r>
      <w:r w:rsidR="0014651D">
        <w:rPr>
          <w:lang w:val="en-GB"/>
        </w:rPr>
        <w:t>Suppose you have a workflow that has the following status after it has been executed:</w:t>
      </w:r>
    </w:p>
    <w:p w:rsidR="0014651D" w:rsidRDefault="0014651D" w:rsidP="00A03DBB">
      <w:pPr>
        <w:rPr>
          <w:lang w:val="en-GB"/>
        </w:rPr>
      </w:pPr>
      <w:r>
        <w:rPr>
          <w:noProof/>
          <w:lang w:val="en-US" w:eastAsia="en-US"/>
        </w:rPr>
        <w:drawing>
          <wp:inline distT="0" distB="0" distL="0" distR="0" wp14:anchorId="0696342B" wp14:editId="4B5C05CD">
            <wp:extent cx="5760085" cy="2036445"/>
            <wp:effectExtent l="0" t="0" r="0" b="1905"/>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ig1.png"/>
                    <pic:cNvPicPr/>
                  </pic:nvPicPr>
                  <pic:blipFill>
                    <a:blip r:embed="rId16">
                      <a:extLst>
                        <a:ext uri="{28A0092B-C50C-407E-A947-70E740481C1C}">
                          <a14:useLocalDpi xmlns:a14="http://schemas.microsoft.com/office/drawing/2010/main" val="0"/>
                        </a:ext>
                      </a:extLst>
                    </a:blip>
                    <a:stretch>
                      <a:fillRect/>
                    </a:stretch>
                  </pic:blipFill>
                  <pic:spPr>
                    <a:xfrm>
                      <a:off x="0" y="0"/>
                      <a:ext cx="5760085" cy="2036445"/>
                    </a:xfrm>
                    <a:prstGeom prst="rect">
                      <a:avLst/>
                    </a:prstGeom>
                  </pic:spPr>
                </pic:pic>
              </a:graphicData>
            </a:graphic>
          </wp:inline>
        </w:drawing>
      </w:r>
    </w:p>
    <w:p w:rsidR="005F73FD" w:rsidRDefault="005F73FD" w:rsidP="005F73FD">
      <w:pPr>
        <w:autoSpaceDE w:val="0"/>
        <w:autoSpaceDN w:val="0"/>
        <w:adjustRightInd w:val="0"/>
        <w:rPr>
          <w:lang w:val="en-GB"/>
        </w:rPr>
      </w:pPr>
    </w:p>
    <w:p w:rsidR="0014651D" w:rsidRDefault="0014651D" w:rsidP="005F73FD">
      <w:pPr>
        <w:autoSpaceDE w:val="0"/>
        <w:autoSpaceDN w:val="0"/>
        <w:adjustRightInd w:val="0"/>
        <w:rPr>
          <w:lang w:val="en-GB"/>
        </w:rPr>
      </w:pPr>
      <w:r>
        <w:rPr>
          <w:lang w:val="en-GB"/>
        </w:rPr>
        <w:t>In the Testflow Configuration node enter the warning and error messages on the nodes as fo</w:t>
      </w:r>
      <w:r>
        <w:rPr>
          <w:lang w:val="en-GB"/>
        </w:rPr>
        <w:t>l</w:t>
      </w:r>
      <w:r>
        <w:rPr>
          <w:lang w:val="en-GB"/>
        </w:rPr>
        <w:t>lows:</w:t>
      </w:r>
    </w:p>
    <w:p w:rsidR="0014651D" w:rsidRDefault="001C6DFE" w:rsidP="005F73FD">
      <w:pPr>
        <w:autoSpaceDE w:val="0"/>
        <w:autoSpaceDN w:val="0"/>
        <w:adjustRightInd w:val="0"/>
        <w:rPr>
          <w:lang w:val="en-GB"/>
        </w:rPr>
      </w:pPr>
      <w:r>
        <w:rPr>
          <w:noProof/>
          <w:lang w:val="en-US" w:eastAsia="en-US"/>
        </w:rPr>
        <w:lastRenderedPageBreak/>
        <w:drawing>
          <wp:anchor distT="0" distB="0" distL="114300" distR="114300" simplePos="0" relativeHeight="251756544" behindDoc="0" locked="0" layoutInCell="1" allowOverlap="1" wp14:anchorId="18A15564" wp14:editId="00559D3F">
            <wp:simplePos x="0" y="0"/>
            <wp:positionH relativeFrom="column">
              <wp:posOffset>176530</wp:posOffset>
            </wp:positionH>
            <wp:positionV relativeFrom="paragraph">
              <wp:posOffset>-4445</wp:posOffset>
            </wp:positionV>
            <wp:extent cx="2453640" cy="2150745"/>
            <wp:effectExtent l="0" t="0" r="3810" b="1905"/>
            <wp:wrapTopAndBottom/>
            <wp:docPr id="36" name="Grafi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5.png"/>
                    <pic:cNvPicPr/>
                  </pic:nvPicPr>
                  <pic:blipFill>
                    <a:blip r:embed="rId17">
                      <a:extLst>
                        <a:ext uri="{28A0092B-C50C-407E-A947-70E740481C1C}">
                          <a14:useLocalDpi xmlns:a14="http://schemas.microsoft.com/office/drawing/2010/main" val="0"/>
                        </a:ext>
                      </a:extLst>
                    </a:blip>
                    <a:stretch>
                      <a:fillRect/>
                    </a:stretch>
                  </pic:blipFill>
                  <pic:spPr>
                    <a:xfrm>
                      <a:off x="0" y="0"/>
                      <a:ext cx="2453640" cy="2150745"/>
                    </a:xfrm>
                    <a:prstGeom prst="rect">
                      <a:avLst/>
                    </a:prstGeom>
                  </pic:spPr>
                </pic:pic>
              </a:graphicData>
            </a:graphic>
            <wp14:sizeRelH relativeFrom="page">
              <wp14:pctWidth>0</wp14:pctWidth>
            </wp14:sizeRelH>
            <wp14:sizeRelV relativeFrom="page">
              <wp14:pctHeight>0</wp14:pctHeight>
            </wp14:sizeRelV>
          </wp:anchor>
        </w:drawing>
      </w:r>
      <w:r>
        <w:rPr>
          <w:noProof/>
          <w:lang w:val="en-US" w:eastAsia="en-US"/>
        </w:rPr>
        <w:drawing>
          <wp:anchor distT="0" distB="0" distL="114300" distR="114300" simplePos="0" relativeHeight="251757568" behindDoc="0" locked="0" layoutInCell="1" allowOverlap="1" wp14:anchorId="6F7E2B0A" wp14:editId="5645FE77">
            <wp:simplePos x="0" y="0"/>
            <wp:positionH relativeFrom="column">
              <wp:posOffset>3138805</wp:posOffset>
            </wp:positionH>
            <wp:positionV relativeFrom="paragraph">
              <wp:posOffset>-4445</wp:posOffset>
            </wp:positionV>
            <wp:extent cx="2454910" cy="2152650"/>
            <wp:effectExtent l="0" t="0" r="2540" b="0"/>
            <wp:wrapTopAndBottom/>
            <wp:docPr id="37" name="Grafik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6.png"/>
                    <pic:cNvPicPr/>
                  </pic:nvPicPr>
                  <pic:blipFill>
                    <a:blip r:embed="rId18">
                      <a:extLst>
                        <a:ext uri="{28A0092B-C50C-407E-A947-70E740481C1C}">
                          <a14:useLocalDpi xmlns:a14="http://schemas.microsoft.com/office/drawing/2010/main" val="0"/>
                        </a:ext>
                      </a:extLst>
                    </a:blip>
                    <a:stretch>
                      <a:fillRect/>
                    </a:stretch>
                  </pic:blipFill>
                  <pic:spPr>
                    <a:xfrm>
                      <a:off x="0" y="0"/>
                      <a:ext cx="2454910" cy="2152650"/>
                    </a:xfrm>
                    <a:prstGeom prst="rect">
                      <a:avLst/>
                    </a:prstGeom>
                  </pic:spPr>
                </pic:pic>
              </a:graphicData>
            </a:graphic>
            <wp14:sizeRelH relativeFrom="page">
              <wp14:pctWidth>0</wp14:pctWidth>
            </wp14:sizeRelH>
            <wp14:sizeRelV relativeFrom="page">
              <wp14:pctHeight>0</wp14:pctHeight>
            </wp14:sizeRelV>
          </wp:anchor>
        </w:drawing>
      </w:r>
    </w:p>
    <w:p w:rsidR="005F73FD" w:rsidRDefault="001C6DFE" w:rsidP="001C6DFE">
      <w:pPr>
        <w:autoSpaceDE w:val="0"/>
        <w:autoSpaceDN w:val="0"/>
        <w:adjustRightInd w:val="0"/>
        <w:rPr>
          <w:lang w:val="en-GB"/>
        </w:rPr>
      </w:pPr>
      <w:r w:rsidRPr="001C6DFE">
        <w:rPr>
          <w:lang w:val="en-GB"/>
        </w:rPr>
        <w:t xml:space="preserve">This </w:t>
      </w:r>
      <w:r>
        <w:rPr>
          <w:lang w:val="en-GB"/>
        </w:rPr>
        <w:t xml:space="preserve">message </w:t>
      </w:r>
      <w:r w:rsidRPr="001C6DFE">
        <w:rPr>
          <w:lang w:val="en-GB"/>
        </w:rPr>
        <w:t>field</w:t>
      </w:r>
      <w:r>
        <w:rPr>
          <w:lang w:val="en-GB"/>
        </w:rPr>
        <w:t>s</w:t>
      </w:r>
      <w:r w:rsidRPr="001C6DFE">
        <w:rPr>
          <w:lang w:val="en-GB"/>
        </w:rPr>
        <w:t xml:space="preserve"> </w:t>
      </w:r>
      <w:r>
        <w:rPr>
          <w:lang w:val="en-GB"/>
        </w:rPr>
        <w:t>are</w:t>
      </w:r>
      <w:r w:rsidRPr="001C6DFE">
        <w:rPr>
          <w:lang w:val="en-GB"/>
        </w:rPr>
        <w:t xml:space="preserve"> pre-filled with the current error me</w:t>
      </w:r>
      <w:r w:rsidRPr="001C6DFE">
        <w:rPr>
          <w:lang w:val="en-GB"/>
        </w:rPr>
        <w:t>s</w:t>
      </w:r>
      <w:r w:rsidRPr="001C6DFE">
        <w:rPr>
          <w:lang w:val="en-GB"/>
        </w:rPr>
        <w:t>sage of the</w:t>
      </w:r>
      <w:r>
        <w:rPr>
          <w:lang w:val="en-GB"/>
        </w:rPr>
        <w:t xml:space="preserve"> </w:t>
      </w:r>
      <w:r w:rsidRPr="001C6DFE">
        <w:rPr>
          <w:lang w:val="en-GB"/>
        </w:rPr>
        <w:t xml:space="preserve">selected node (if there is any), indicated by the </w:t>
      </w:r>
      <w:r w:rsidR="008A12F3" w:rsidRPr="001C6DFE">
        <w:rPr>
          <w:lang w:val="en-GB"/>
        </w:rPr>
        <w:t>grey</w:t>
      </w:r>
      <w:r w:rsidRPr="001C6DFE">
        <w:rPr>
          <w:lang w:val="en-GB"/>
        </w:rPr>
        <w:t xml:space="preserve"> text </w:t>
      </w:r>
      <w:r w:rsidR="008A12F3" w:rsidRPr="001C6DFE">
        <w:rPr>
          <w:lang w:val="en-GB"/>
        </w:rPr>
        <w:t>colour</w:t>
      </w:r>
      <w:r w:rsidRPr="001C6DFE">
        <w:rPr>
          <w:lang w:val="en-GB"/>
        </w:rPr>
        <w:t xml:space="preserve">.  If you want to really use this message click in the text </w:t>
      </w:r>
      <w:r w:rsidR="00F0234A" w:rsidRPr="001C6DFE">
        <w:rPr>
          <w:lang w:val="en-GB"/>
        </w:rPr>
        <w:t>field and</w:t>
      </w:r>
      <w:r w:rsidRPr="001C6DFE">
        <w:rPr>
          <w:lang w:val="en-GB"/>
        </w:rPr>
        <w:t xml:space="preserve"> possibly edit it. Once the text </w:t>
      </w:r>
      <w:r w:rsidR="008A12F3" w:rsidRPr="001C6DFE">
        <w:rPr>
          <w:lang w:val="en-GB"/>
        </w:rPr>
        <w:t>colour</w:t>
      </w:r>
      <w:r w:rsidRPr="001C6DFE">
        <w:rPr>
          <w:lang w:val="en-GB"/>
        </w:rPr>
        <w:t xml:space="preserve"> is black, the message is used.</w:t>
      </w:r>
    </w:p>
    <w:p w:rsidR="00C1059F" w:rsidRDefault="00C1059F" w:rsidP="001C6DFE">
      <w:pPr>
        <w:autoSpaceDE w:val="0"/>
        <w:autoSpaceDN w:val="0"/>
        <w:adjustRightInd w:val="0"/>
        <w:rPr>
          <w:lang w:val="en-GB"/>
        </w:rPr>
      </w:pPr>
    </w:p>
    <w:p w:rsidR="00C1059F" w:rsidRDefault="00C1059F" w:rsidP="000B515D">
      <w:pPr>
        <w:autoSpaceDE w:val="0"/>
        <w:autoSpaceDN w:val="0"/>
        <w:adjustRightInd w:val="0"/>
        <w:rPr>
          <w:lang w:val="en-GB"/>
        </w:rPr>
      </w:pPr>
      <w:r>
        <w:rPr>
          <w:lang w:val="en-GB"/>
        </w:rPr>
        <w:t>If you want to assure that the log file (or console) contains certain error, warning, or info me</w:t>
      </w:r>
      <w:r>
        <w:rPr>
          <w:lang w:val="en-GB"/>
        </w:rPr>
        <w:t>s</w:t>
      </w:r>
      <w:r>
        <w:rPr>
          <w:lang w:val="en-GB"/>
        </w:rPr>
        <w:t>sages you can enter them in the “Wor</w:t>
      </w:r>
      <w:r>
        <w:rPr>
          <w:lang w:val="en-GB"/>
        </w:rPr>
        <w:t>k</w:t>
      </w:r>
      <w:r>
        <w:rPr>
          <w:lang w:val="en-GB"/>
        </w:rPr>
        <w:t>flow settings” tab of the dialog.</w:t>
      </w:r>
    </w:p>
    <w:p w:rsidR="001A3112" w:rsidRPr="000B515D" w:rsidRDefault="001A3112" w:rsidP="000B515D">
      <w:pPr>
        <w:autoSpaceDE w:val="0"/>
        <w:autoSpaceDN w:val="0"/>
        <w:adjustRightInd w:val="0"/>
        <w:rPr>
          <w:lang w:val="en-GB"/>
        </w:rPr>
      </w:pPr>
      <w:r>
        <w:rPr>
          <w:lang w:val="en-GB"/>
        </w:rPr>
        <w:t>If the expected outcome of your workflow is that all nodes are executed, no and no errors or warnings have occurred, than you don’t need a Testflow Configuration node.</w:t>
      </w:r>
    </w:p>
    <w:p w:rsidR="005F73FD" w:rsidRPr="00C45B05" w:rsidRDefault="00C1059F" w:rsidP="00E64E45">
      <w:pPr>
        <w:pStyle w:val="berschrift3"/>
        <w:rPr>
          <w:lang w:val="en-GB"/>
        </w:rPr>
      </w:pPr>
      <w:bookmarkStart w:id="11" w:name="_Toc365555919"/>
      <w:r>
        <w:rPr>
          <w:lang w:val="en-GB"/>
        </w:rPr>
        <w:t>Upload</w:t>
      </w:r>
      <w:bookmarkEnd w:id="11"/>
    </w:p>
    <w:p w:rsidR="005F73FD" w:rsidRPr="00CF6AAD" w:rsidRDefault="00D72B36" w:rsidP="00C1059F">
      <w:pPr>
        <w:keepNext/>
        <w:autoSpaceDE w:val="0"/>
        <w:autoSpaceDN w:val="0"/>
        <w:adjustRightInd w:val="0"/>
        <w:rPr>
          <w:lang w:val="en-GB"/>
        </w:rPr>
      </w:pPr>
      <w:r>
        <w:rPr>
          <w:b/>
          <w:noProof/>
          <w:u w:val="single"/>
          <w:lang w:val="en-US" w:eastAsia="en-US"/>
        </w:rPr>
        <w:drawing>
          <wp:anchor distT="0" distB="0" distL="114300" distR="114300" simplePos="0" relativeHeight="251760640" behindDoc="0" locked="0" layoutInCell="1" allowOverlap="1" wp14:anchorId="2A2F7BDF" wp14:editId="7AAFED2E">
            <wp:simplePos x="0" y="0"/>
            <wp:positionH relativeFrom="column">
              <wp:posOffset>919480</wp:posOffset>
            </wp:positionH>
            <wp:positionV relativeFrom="paragraph">
              <wp:posOffset>426720</wp:posOffset>
            </wp:positionV>
            <wp:extent cx="2752725" cy="3013710"/>
            <wp:effectExtent l="0" t="0" r="9525" b="0"/>
            <wp:wrapTopAndBottom/>
            <wp:docPr id="38" name="Grafi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ig2.png"/>
                    <pic:cNvPicPr/>
                  </pic:nvPicPr>
                  <pic:blipFill>
                    <a:blip r:embed="rId19">
                      <a:extLst>
                        <a:ext uri="{28A0092B-C50C-407E-A947-70E740481C1C}">
                          <a14:useLocalDpi xmlns:a14="http://schemas.microsoft.com/office/drawing/2010/main" val="0"/>
                        </a:ext>
                      </a:extLst>
                    </a:blip>
                    <a:stretch>
                      <a:fillRect/>
                    </a:stretch>
                  </pic:blipFill>
                  <pic:spPr>
                    <a:xfrm>
                      <a:off x="0" y="0"/>
                      <a:ext cx="2752725" cy="3013710"/>
                    </a:xfrm>
                    <a:prstGeom prst="rect">
                      <a:avLst/>
                    </a:prstGeom>
                  </pic:spPr>
                </pic:pic>
              </a:graphicData>
            </a:graphic>
            <wp14:sizeRelH relativeFrom="page">
              <wp14:pctWidth>0</wp14:pctWidth>
            </wp14:sizeRelH>
            <wp14:sizeRelV relativeFrom="page">
              <wp14:pctHeight>0</wp14:pctHeight>
            </wp14:sizeRelV>
          </wp:anchor>
        </w:drawing>
      </w:r>
      <w:r w:rsidR="00C1059F">
        <w:rPr>
          <w:lang w:val="en-GB"/>
        </w:rPr>
        <w:t>Upload the flow into an appropriate workflow group on your tes</w:t>
      </w:r>
      <w:r w:rsidR="00C1059F">
        <w:rPr>
          <w:lang w:val="en-GB"/>
        </w:rPr>
        <w:t>t</w:t>
      </w:r>
      <w:r w:rsidR="00C1059F">
        <w:rPr>
          <w:lang w:val="en-GB"/>
        </w:rPr>
        <w:t xml:space="preserve">flow server. </w:t>
      </w:r>
      <w:r w:rsidR="005F73FD" w:rsidRPr="00834288">
        <w:rPr>
          <w:lang w:val="en-GB"/>
        </w:rPr>
        <w:t>All workflows in this or any sub-</w:t>
      </w:r>
      <w:r w:rsidR="00C1059F">
        <w:rPr>
          <w:lang w:val="en-GB"/>
        </w:rPr>
        <w:t>groups</w:t>
      </w:r>
      <w:r w:rsidR="005F73FD" w:rsidRPr="00834288">
        <w:rPr>
          <w:lang w:val="en-GB"/>
        </w:rPr>
        <w:t xml:space="preserve"> will be ex</w:t>
      </w:r>
      <w:r w:rsidR="005F73FD" w:rsidRPr="00834288">
        <w:rPr>
          <w:lang w:val="en-GB"/>
        </w:rPr>
        <w:t>e</w:t>
      </w:r>
      <w:r w:rsidR="005F73FD" w:rsidRPr="00834288">
        <w:rPr>
          <w:lang w:val="en-GB"/>
        </w:rPr>
        <w:t>cuted.</w:t>
      </w:r>
    </w:p>
    <w:p w:rsidR="00C95BE8" w:rsidRDefault="00C95BE8">
      <w:pPr>
        <w:rPr>
          <w:b/>
          <w:u w:val="single"/>
          <w:lang w:val="en-GB"/>
        </w:rPr>
      </w:pPr>
    </w:p>
    <w:p w:rsidR="00005FEB" w:rsidRDefault="00005FEB">
      <w:pPr>
        <w:rPr>
          <w:caps/>
          <w:spacing w:val="15"/>
          <w:sz w:val="24"/>
          <w:szCs w:val="24"/>
          <w:lang w:val="en-GB"/>
        </w:rPr>
      </w:pPr>
      <w:bookmarkStart w:id="12" w:name="_Toc365555920"/>
      <w:r>
        <w:rPr>
          <w:lang w:val="en-GB"/>
        </w:rPr>
        <w:br w:type="page"/>
      </w:r>
    </w:p>
    <w:p w:rsidR="005F73FD" w:rsidRPr="000C707B" w:rsidRDefault="00005FEB" w:rsidP="00664AE5">
      <w:pPr>
        <w:pStyle w:val="berschrift2"/>
        <w:rPr>
          <w:lang w:val="en-GB"/>
        </w:rPr>
      </w:pPr>
      <w:r>
        <w:rPr>
          <w:lang w:val="en-GB"/>
        </w:rPr>
        <w:lastRenderedPageBreak/>
        <w:t>Executing</w:t>
      </w:r>
      <w:r w:rsidR="00664AE5">
        <w:rPr>
          <w:lang w:val="en-GB"/>
        </w:rPr>
        <w:t xml:space="preserve"> </w:t>
      </w:r>
      <w:r>
        <w:rPr>
          <w:lang w:val="en-GB"/>
        </w:rPr>
        <w:t xml:space="preserve">Workflow </w:t>
      </w:r>
      <w:r w:rsidR="00664AE5">
        <w:rPr>
          <w:lang w:val="en-GB"/>
        </w:rPr>
        <w:t>tests</w:t>
      </w:r>
      <w:bookmarkEnd w:id="12"/>
    </w:p>
    <w:p w:rsidR="00005FEB" w:rsidRDefault="00005FEB" w:rsidP="00E0402D">
      <w:pPr>
        <w:keepNext/>
        <w:autoSpaceDE w:val="0"/>
        <w:autoSpaceDN w:val="0"/>
        <w:adjustRightInd w:val="0"/>
        <w:rPr>
          <w:lang w:val="en-GB"/>
        </w:rPr>
      </w:pPr>
      <w:r>
        <w:rPr>
          <w:lang w:val="en-GB"/>
        </w:rPr>
        <w:t>Workflow tests can either be run within KNIME (useful while building a test workflow), or with a headless application (useful for automated tests)</w:t>
      </w:r>
    </w:p>
    <w:p w:rsidR="00005FEB" w:rsidRDefault="00005FEB" w:rsidP="00005FEB">
      <w:pPr>
        <w:pStyle w:val="berschrift3"/>
        <w:rPr>
          <w:lang w:val="en-GB"/>
        </w:rPr>
      </w:pPr>
      <w:r>
        <w:rPr>
          <w:lang w:val="en-GB"/>
        </w:rPr>
        <w:t>Running inside KNIME</w:t>
      </w:r>
    </w:p>
    <w:p w:rsidR="00C95BE8" w:rsidRDefault="00005FEB" w:rsidP="00E0402D">
      <w:pPr>
        <w:keepNext/>
        <w:autoSpaceDE w:val="0"/>
        <w:autoSpaceDN w:val="0"/>
        <w:adjustRightInd w:val="0"/>
        <w:rPr>
          <w:lang w:val="en-GB"/>
        </w:rPr>
      </w:pPr>
      <w:r>
        <w:rPr>
          <w:noProof/>
          <w:lang w:val="en-US" w:eastAsia="en-US"/>
        </w:rPr>
        <w:drawing>
          <wp:anchor distT="0" distB="0" distL="114300" distR="114300" simplePos="0" relativeHeight="251771904" behindDoc="1" locked="0" layoutInCell="1" allowOverlap="1" wp14:anchorId="09D9D47B" wp14:editId="04B9184D">
            <wp:simplePos x="0" y="0"/>
            <wp:positionH relativeFrom="column">
              <wp:posOffset>14605</wp:posOffset>
            </wp:positionH>
            <wp:positionV relativeFrom="page">
              <wp:posOffset>2764790</wp:posOffset>
            </wp:positionV>
            <wp:extent cx="1579880" cy="2915920"/>
            <wp:effectExtent l="0" t="0" r="1270" b="0"/>
            <wp:wrapTopAndBottom/>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3.png"/>
                    <pic:cNvPicPr/>
                  </pic:nvPicPr>
                  <pic:blipFill>
                    <a:blip r:embed="rId20">
                      <a:extLst>
                        <a:ext uri="{28A0092B-C50C-407E-A947-70E740481C1C}">
                          <a14:useLocalDpi xmlns:a14="http://schemas.microsoft.com/office/drawing/2010/main" val="0"/>
                        </a:ext>
                      </a:extLst>
                    </a:blip>
                    <a:stretch>
                      <a:fillRect/>
                    </a:stretch>
                  </pic:blipFill>
                  <pic:spPr>
                    <a:xfrm>
                      <a:off x="0" y="0"/>
                      <a:ext cx="1579880" cy="2915920"/>
                    </a:xfrm>
                    <a:prstGeom prst="rect">
                      <a:avLst/>
                    </a:prstGeom>
                  </pic:spPr>
                </pic:pic>
              </a:graphicData>
            </a:graphic>
            <wp14:sizeRelH relativeFrom="page">
              <wp14:pctWidth>0</wp14:pctWidth>
            </wp14:sizeRelH>
            <wp14:sizeRelV relativeFrom="page">
              <wp14:pctHeight>0</wp14:pctHeight>
            </wp14:sizeRelV>
          </wp:anchor>
        </w:drawing>
      </w:r>
      <w:r>
        <w:rPr>
          <w:noProof/>
          <w:lang w:val="en-US" w:eastAsia="en-US"/>
        </w:rPr>
        <w:drawing>
          <wp:anchor distT="0" distB="0" distL="114300" distR="114300" simplePos="0" relativeHeight="251769856" behindDoc="0" locked="0" layoutInCell="1" allowOverlap="1" wp14:anchorId="221F9299" wp14:editId="3047BD31">
            <wp:simplePos x="0" y="0"/>
            <wp:positionH relativeFrom="column">
              <wp:posOffset>3514090</wp:posOffset>
            </wp:positionH>
            <wp:positionV relativeFrom="paragraph">
              <wp:posOffset>889000</wp:posOffset>
            </wp:positionV>
            <wp:extent cx="2303780" cy="3124200"/>
            <wp:effectExtent l="0" t="0" r="1270" b="0"/>
            <wp:wrapTopAndBottom/>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5.png"/>
                    <pic:cNvPicPr/>
                  </pic:nvPicPr>
                  <pic:blipFill>
                    <a:blip r:embed="rId21">
                      <a:extLst>
                        <a:ext uri="{28A0092B-C50C-407E-A947-70E740481C1C}">
                          <a14:useLocalDpi xmlns:a14="http://schemas.microsoft.com/office/drawing/2010/main" val="0"/>
                        </a:ext>
                      </a:extLst>
                    </a:blip>
                    <a:stretch>
                      <a:fillRect/>
                    </a:stretch>
                  </pic:blipFill>
                  <pic:spPr>
                    <a:xfrm>
                      <a:off x="0" y="0"/>
                      <a:ext cx="2303780" cy="3124200"/>
                    </a:xfrm>
                    <a:prstGeom prst="rect">
                      <a:avLst/>
                    </a:prstGeom>
                  </pic:spPr>
                </pic:pic>
              </a:graphicData>
            </a:graphic>
            <wp14:sizeRelH relativeFrom="page">
              <wp14:pctWidth>0</wp14:pctWidth>
            </wp14:sizeRelH>
            <wp14:sizeRelV relativeFrom="page">
              <wp14:pctHeight>0</wp14:pctHeight>
            </wp14:sizeRelV>
          </wp:anchor>
        </w:drawing>
      </w:r>
      <w:r w:rsidR="00D72B36">
        <w:rPr>
          <w:noProof/>
          <w:lang w:val="en-US" w:eastAsia="en-US"/>
        </w:rPr>
        <w:drawing>
          <wp:anchor distT="0" distB="0" distL="114300" distR="114300" simplePos="0" relativeHeight="251768832" behindDoc="0" locked="0" layoutInCell="1" allowOverlap="1" wp14:anchorId="4B31D0D3" wp14:editId="51250831">
            <wp:simplePos x="0" y="0"/>
            <wp:positionH relativeFrom="column">
              <wp:posOffset>1764030</wp:posOffset>
            </wp:positionH>
            <wp:positionV relativeFrom="paragraph">
              <wp:posOffset>1419860</wp:posOffset>
            </wp:positionV>
            <wp:extent cx="1564640" cy="1752600"/>
            <wp:effectExtent l="0" t="0" r="0" b="0"/>
            <wp:wrapTopAndBottom/>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4.png"/>
                    <pic:cNvPicPr/>
                  </pic:nvPicPr>
                  <pic:blipFill>
                    <a:blip r:embed="rId22">
                      <a:extLst>
                        <a:ext uri="{28A0092B-C50C-407E-A947-70E740481C1C}">
                          <a14:useLocalDpi xmlns:a14="http://schemas.microsoft.com/office/drawing/2010/main" val="0"/>
                        </a:ext>
                      </a:extLst>
                    </a:blip>
                    <a:stretch>
                      <a:fillRect/>
                    </a:stretch>
                  </pic:blipFill>
                  <pic:spPr>
                    <a:xfrm>
                      <a:off x="0" y="0"/>
                      <a:ext cx="1564640" cy="1752600"/>
                    </a:xfrm>
                    <a:prstGeom prst="rect">
                      <a:avLst/>
                    </a:prstGeom>
                  </pic:spPr>
                </pic:pic>
              </a:graphicData>
            </a:graphic>
            <wp14:sizeRelH relativeFrom="page">
              <wp14:pctWidth>0</wp14:pctWidth>
            </wp14:sizeRelH>
            <wp14:sizeRelV relativeFrom="page">
              <wp14:pctHeight>0</wp14:pctHeight>
            </wp14:sizeRelV>
          </wp:anchor>
        </w:drawing>
      </w:r>
      <w:r w:rsidR="000B47BD">
        <w:rPr>
          <w:lang w:val="en-GB"/>
        </w:rPr>
        <w:t>In order to run the tests locally</w:t>
      </w:r>
      <w:r w:rsidR="00E0402D">
        <w:rPr>
          <w:lang w:val="en-GB"/>
        </w:rPr>
        <w:t>, you can right-click on a wor</w:t>
      </w:r>
      <w:r w:rsidR="00E0402D">
        <w:rPr>
          <w:lang w:val="en-GB"/>
        </w:rPr>
        <w:t>k</w:t>
      </w:r>
      <w:r w:rsidR="00E0402D">
        <w:rPr>
          <w:lang w:val="en-GB"/>
        </w:rPr>
        <w:t>flow in the KNIME Explorer and select “Run as wor</w:t>
      </w:r>
      <w:r w:rsidR="00E0402D">
        <w:rPr>
          <w:lang w:val="en-GB"/>
        </w:rPr>
        <w:t>k</w:t>
      </w:r>
      <w:r w:rsidR="00E0402D">
        <w:rPr>
          <w:lang w:val="en-GB"/>
        </w:rPr>
        <w:t>flow test”.</w:t>
      </w:r>
      <w:r w:rsidR="00581506">
        <w:rPr>
          <w:lang w:val="en-GB"/>
        </w:rPr>
        <w:t xml:space="preserve"> A dialog will then pop up, in which you can select the different test steps that should be run (see their explanation above). The testflow is now run and the results are di</w:t>
      </w:r>
      <w:r w:rsidR="00581506">
        <w:rPr>
          <w:lang w:val="en-GB"/>
        </w:rPr>
        <w:t>s</w:t>
      </w:r>
      <w:r w:rsidR="00581506">
        <w:rPr>
          <w:lang w:val="en-GB"/>
        </w:rPr>
        <w:t>play in the JUnit view.</w:t>
      </w:r>
      <w:r w:rsidR="00D72B36" w:rsidRPr="00D72B36">
        <w:rPr>
          <w:noProof/>
          <w:lang w:val="en-US" w:eastAsia="en-US"/>
        </w:rPr>
        <w:t xml:space="preserve"> </w:t>
      </w:r>
    </w:p>
    <w:p w:rsidR="00653B32" w:rsidRDefault="00653B32" w:rsidP="00653B32">
      <w:pPr>
        <w:pStyle w:val="berschrift3"/>
        <w:rPr>
          <w:lang w:val="en-GB"/>
        </w:rPr>
      </w:pPr>
      <w:bookmarkStart w:id="13" w:name="_Toc365555921"/>
      <w:r>
        <w:rPr>
          <w:lang w:val="en-GB"/>
        </w:rPr>
        <w:t>Running from the Command Line</w:t>
      </w:r>
      <w:bookmarkEnd w:id="13"/>
    </w:p>
    <w:p w:rsidR="00653B32" w:rsidRDefault="00653B32" w:rsidP="00653B32">
      <w:pPr>
        <w:rPr>
          <w:lang w:val="en-GB"/>
        </w:rPr>
      </w:pPr>
      <w:r>
        <w:rPr>
          <w:lang w:val="en-GB"/>
        </w:rPr>
        <w:t>The workflow tests can also be run with</w:t>
      </w:r>
      <w:r w:rsidR="0099476D">
        <w:rPr>
          <w:lang w:val="en-GB"/>
        </w:rPr>
        <w:t>out</w:t>
      </w:r>
      <w:r>
        <w:rPr>
          <w:lang w:val="en-GB"/>
        </w:rPr>
        <w:t xml:space="preserve"> a graphical interface from the command line. This is achieved by calling KNIME with the fo</w:t>
      </w:r>
      <w:r>
        <w:rPr>
          <w:lang w:val="en-GB"/>
        </w:rPr>
        <w:t>l</w:t>
      </w:r>
      <w:r>
        <w:rPr>
          <w:lang w:val="en-GB"/>
        </w:rPr>
        <w:t>lowing arguments:</w:t>
      </w:r>
    </w:p>
    <w:p w:rsidR="00653B32" w:rsidRDefault="00653B32" w:rsidP="00F7389F">
      <w:pPr>
        <w:rPr>
          <w:lang w:val="en-GB"/>
        </w:rPr>
      </w:pPr>
    </w:p>
    <w:p w:rsidR="00653B32" w:rsidRDefault="00653B32" w:rsidP="00653B32">
      <w:pPr>
        <w:rPr>
          <w:rFonts w:ascii="Courier New" w:hAnsi="Courier New" w:cs="Courier New"/>
          <w:b/>
          <w:sz w:val="20"/>
          <w:lang w:val="en-GB"/>
        </w:rPr>
      </w:pPr>
      <w:proofErr w:type="spellStart"/>
      <w:proofErr w:type="gramStart"/>
      <w:r>
        <w:rPr>
          <w:rFonts w:ascii="Courier New" w:hAnsi="Courier New" w:cs="Courier New"/>
          <w:b/>
          <w:sz w:val="20"/>
          <w:lang w:val="en-GB"/>
        </w:rPr>
        <w:t>knime</w:t>
      </w:r>
      <w:proofErr w:type="spellEnd"/>
      <w:proofErr w:type="gramEnd"/>
      <w:r>
        <w:rPr>
          <w:rFonts w:ascii="Courier New" w:hAnsi="Courier New" w:cs="Courier New"/>
          <w:b/>
          <w:sz w:val="20"/>
          <w:lang w:val="en-GB"/>
        </w:rPr>
        <w:t xml:space="preserve"> </w:t>
      </w:r>
      <w:r w:rsidRPr="001C25F6">
        <w:rPr>
          <w:rFonts w:ascii="Courier New" w:hAnsi="Courier New" w:cs="Courier New"/>
          <w:b/>
          <w:sz w:val="20"/>
          <w:lang w:val="en-GB"/>
        </w:rPr>
        <w:t xml:space="preserve">-application </w:t>
      </w:r>
      <w:proofErr w:type="spellStart"/>
      <w:r w:rsidRPr="001C25F6">
        <w:rPr>
          <w:rFonts w:ascii="Courier New" w:hAnsi="Courier New" w:cs="Courier New"/>
          <w:b/>
          <w:sz w:val="20"/>
          <w:lang w:val="en-GB"/>
        </w:rPr>
        <w:t>org</w:t>
      </w:r>
      <w:r>
        <w:rPr>
          <w:rFonts w:ascii="Courier New" w:hAnsi="Courier New" w:cs="Courier New"/>
          <w:b/>
          <w:sz w:val="20"/>
          <w:lang w:val="en-GB"/>
        </w:rPr>
        <w:t>.knime.testing.</w:t>
      </w:r>
      <w:r w:rsidR="0099476D">
        <w:rPr>
          <w:rFonts w:ascii="Courier New" w:hAnsi="Courier New" w:cs="Courier New"/>
          <w:b/>
          <w:sz w:val="20"/>
          <w:lang w:val="en-GB"/>
        </w:rPr>
        <w:t>NG</w:t>
      </w:r>
      <w:r>
        <w:rPr>
          <w:rFonts w:ascii="Courier New" w:hAnsi="Courier New" w:cs="Courier New"/>
          <w:b/>
          <w:sz w:val="20"/>
          <w:lang w:val="en-GB"/>
        </w:rPr>
        <w:t>TestflowRunner</w:t>
      </w:r>
      <w:proofErr w:type="spellEnd"/>
      <w:r>
        <w:rPr>
          <w:rFonts w:ascii="Courier New" w:hAnsi="Courier New" w:cs="Courier New"/>
          <w:b/>
          <w:sz w:val="20"/>
          <w:lang w:val="en-GB"/>
        </w:rPr>
        <w:t xml:space="preserve"> –</w:t>
      </w:r>
      <w:proofErr w:type="spellStart"/>
      <w:r>
        <w:rPr>
          <w:rFonts w:ascii="Courier New" w:hAnsi="Courier New" w:cs="Courier New"/>
          <w:b/>
          <w:sz w:val="20"/>
          <w:lang w:val="en-GB"/>
        </w:rPr>
        <w:t>nosplash</w:t>
      </w:r>
      <w:proofErr w:type="spellEnd"/>
      <w:r>
        <w:rPr>
          <w:rFonts w:ascii="Courier New" w:hAnsi="Courier New" w:cs="Courier New"/>
          <w:b/>
          <w:sz w:val="20"/>
          <w:lang w:val="en-GB"/>
        </w:rPr>
        <w:t xml:space="preserve"> -</w:t>
      </w:r>
      <w:proofErr w:type="spellStart"/>
      <w:r>
        <w:rPr>
          <w:rFonts w:ascii="Courier New" w:hAnsi="Courier New" w:cs="Courier New"/>
          <w:b/>
          <w:sz w:val="20"/>
          <w:lang w:val="en-GB"/>
        </w:rPr>
        <w:t>consoleLog</w:t>
      </w:r>
      <w:proofErr w:type="spellEnd"/>
    </w:p>
    <w:p w:rsidR="00653B32" w:rsidRDefault="00653B32" w:rsidP="00653B32">
      <w:pPr>
        <w:rPr>
          <w:lang w:val="en-GB"/>
        </w:rPr>
      </w:pPr>
    </w:p>
    <w:p w:rsidR="00653B32" w:rsidRDefault="00653B32" w:rsidP="00653B32">
      <w:pPr>
        <w:rPr>
          <w:lang w:val="en-GB"/>
        </w:rPr>
      </w:pPr>
      <w:r>
        <w:rPr>
          <w:lang w:val="en-GB"/>
        </w:rPr>
        <w:t>This starts the Eclipse framework (activating all installed plug-ins – without showing the splash screen) and runs the testing applic</w:t>
      </w:r>
      <w:r>
        <w:rPr>
          <w:lang w:val="en-GB"/>
        </w:rPr>
        <w:t>a</w:t>
      </w:r>
      <w:r>
        <w:rPr>
          <w:lang w:val="en-GB"/>
        </w:rPr>
        <w:t>tion. You can pass the following arguments to the application (a</w:t>
      </w:r>
      <w:r>
        <w:rPr>
          <w:lang w:val="en-GB"/>
        </w:rPr>
        <w:t>f</w:t>
      </w:r>
      <w:r>
        <w:rPr>
          <w:lang w:val="en-GB"/>
        </w:rPr>
        <w:t>ter the above parameters):</w:t>
      </w:r>
    </w:p>
    <w:p w:rsidR="00653B32" w:rsidRDefault="00653B32" w:rsidP="00653B32">
      <w:pPr>
        <w:pStyle w:val="Listenabsatz"/>
        <w:numPr>
          <w:ilvl w:val="0"/>
          <w:numId w:val="31"/>
        </w:numPr>
        <w:rPr>
          <w:lang w:val="en-GB"/>
        </w:rPr>
      </w:pPr>
      <w:r w:rsidRPr="00653B32">
        <w:rPr>
          <w:lang w:val="en-GB"/>
        </w:rPr>
        <w:t xml:space="preserve">The </w:t>
      </w:r>
      <w:r w:rsidRPr="00653B32">
        <w:rPr>
          <w:rFonts w:ascii="Courier New" w:hAnsi="Courier New" w:cs="Courier New"/>
          <w:b/>
          <w:sz w:val="20"/>
          <w:lang w:val="en-GB"/>
        </w:rPr>
        <w:t>-root</w:t>
      </w:r>
      <w:r w:rsidRPr="00653B32">
        <w:rPr>
          <w:lang w:val="en-GB"/>
        </w:rPr>
        <w:t xml:space="preserve"> argument specifies the root directory of where the tests are located. The a</w:t>
      </w:r>
      <w:r w:rsidRPr="00653B32">
        <w:rPr>
          <w:lang w:val="en-GB"/>
        </w:rPr>
        <w:t>p</w:t>
      </w:r>
      <w:r w:rsidRPr="00653B32">
        <w:rPr>
          <w:lang w:val="en-GB"/>
        </w:rPr>
        <w:t>plication traverses this directory and all sub-directories and runs all workflows it finds.</w:t>
      </w:r>
      <w:r w:rsidR="00E21E3B">
        <w:rPr>
          <w:lang w:val="en-GB"/>
        </w:rPr>
        <w:t xml:space="preserve"> Workflows may also be packed in ZIP files.</w:t>
      </w:r>
    </w:p>
    <w:p w:rsidR="00653B32" w:rsidRDefault="00653B32" w:rsidP="00653B32">
      <w:pPr>
        <w:pStyle w:val="Listenabsatz"/>
        <w:numPr>
          <w:ilvl w:val="0"/>
          <w:numId w:val="31"/>
        </w:numPr>
        <w:rPr>
          <w:rFonts w:ascii="Courier New" w:hAnsi="Courier New" w:cs="Courier New"/>
          <w:b/>
          <w:sz w:val="20"/>
          <w:lang w:val="en-GB"/>
        </w:rPr>
      </w:pPr>
      <w:r>
        <w:rPr>
          <w:lang w:val="en-GB"/>
        </w:rPr>
        <w:t xml:space="preserve">The </w:t>
      </w:r>
      <w:r w:rsidRPr="00653B32">
        <w:rPr>
          <w:rFonts w:ascii="Courier New" w:hAnsi="Courier New" w:cs="Courier New"/>
          <w:b/>
          <w:sz w:val="20"/>
          <w:lang w:val="en-GB"/>
        </w:rPr>
        <w:t>–server</w:t>
      </w:r>
      <w:r>
        <w:rPr>
          <w:lang w:val="en-GB"/>
        </w:rPr>
        <w:t xml:space="preserve"> argument specifies the URI of a workflow group on a KNIME server where the testing workflows are stored. The format of the URI is </w:t>
      </w:r>
      <w:r w:rsidRPr="00653B32">
        <w:rPr>
          <w:rFonts w:ascii="Courier New" w:hAnsi="Courier New" w:cs="Courier New"/>
          <w:b/>
          <w:sz w:val="20"/>
          <w:lang w:val="en-GB"/>
        </w:rPr>
        <w:t>knimefs://&lt;user&gt;:&lt;password&gt;@host[:port]/workflowGroup1</w:t>
      </w:r>
    </w:p>
    <w:p w:rsidR="00653B32" w:rsidRDefault="00653B32" w:rsidP="00653B32">
      <w:pPr>
        <w:pStyle w:val="Listenabsatz"/>
        <w:rPr>
          <w:lang w:val="en-GB"/>
        </w:rPr>
      </w:pPr>
      <w:r w:rsidRPr="00653B32">
        <w:rPr>
          <w:lang w:val="en-GB"/>
        </w:rPr>
        <w:t>E</w:t>
      </w:r>
      <w:r>
        <w:rPr>
          <w:lang w:val="en-GB"/>
        </w:rPr>
        <w:t xml:space="preserve">ither </w:t>
      </w:r>
      <w:r w:rsidRPr="00653B32">
        <w:rPr>
          <w:rFonts w:ascii="Courier New" w:hAnsi="Courier New" w:cs="Courier New"/>
          <w:b/>
          <w:sz w:val="20"/>
          <w:lang w:val="en-GB"/>
        </w:rPr>
        <w:t>–root</w:t>
      </w:r>
      <w:r>
        <w:rPr>
          <w:lang w:val="en-GB"/>
        </w:rPr>
        <w:t xml:space="preserve"> or </w:t>
      </w:r>
      <w:r w:rsidRPr="00653B32">
        <w:rPr>
          <w:rFonts w:ascii="Courier New" w:hAnsi="Courier New" w:cs="Courier New"/>
          <w:b/>
          <w:sz w:val="20"/>
          <w:lang w:val="en-GB"/>
        </w:rPr>
        <w:t>–sever</w:t>
      </w:r>
      <w:r>
        <w:rPr>
          <w:lang w:val="en-GB"/>
        </w:rPr>
        <w:t xml:space="preserve"> must be provided.</w:t>
      </w:r>
    </w:p>
    <w:p w:rsidR="00653B32" w:rsidRDefault="00653B32" w:rsidP="00653B32">
      <w:pPr>
        <w:pStyle w:val="Listenabsatz"/>
        <w:numPr>
          <w:ilvl w:val="0"/>
          <w:numId w:val="31"/>
        </w:numPr>
        <w:rPr>
          <w:lang w:val="en-GB"/>
        </w:rPr>
      </w:pPr>
      <w:r w:rsidRPr="00653B32">
        <w:rPr>
          <w:lang w:val="en-GB"/>
        </w:rPr>
        <w:t xml:space="preserve">With the </w:t>
      </w:r>
      <w:r w:rsidRPr="00653B32">
        <w:rPr>
          <w:rFonts w:ascii="Courier New" w:hAnsi="Courier New" w:cs="Courier New"/>
          <w:b/>
          <w:sz w:val="20"/>
          <w:lang w:val="en-GB"/>
        </w:rPr>
        <w:t>-pattern</w:t>
      </w:r>
      <w:r w:rsidRPr="00653B32">
        <w:rPr>
          <w:lang w:val="en-GB"/>
        </w:rPr>
        <w:t xml:space="preserve"> argument a subset of tests can be selected. Only </w:t>
      </w:r>
      <w:proofErr w:type="spellStart"/>
      <w:r w:rsidRPr="00653B32">
        <w:rPr>
          <w:lang w:val="en-GB"/>
        </w:rPr>
        <w:t>testcases</w:t>
      </w:r>
      <w:proofErr w:type="spellEnd"/>
      <w:r w:rsidRPr="00653B32">
        <w:rPr>
          <w:lang w:val="en-GB"/>
        </w:rPr>
        <w:t xml:space="preserve"> whose d</w:t>
      </w:r>
      <w:r w:rsidRPr="00653B32">
        <w:rPr>
          <w:lang w:val="en-GB"/>
        </w:rPr>
        <w:t>i</w:t>
      </w:r>
      <w:r w:rsidRPr="00653B32">
        <w:rPr>
          <w:lang w:val="en-GB"/>
        </w:rPr>
        <w:t xml:space="preserve">rectory name (the directory the </w:t>
      </w:r>
      <w:proofErr w:type="spellStart"/>
      <w:r w:rsidRPr="00653B32">
        <w:rPr>
          <w:rFonts w:ascii="Courier New" w:hAnsi="Courier New" w:cs="Courier New"/>
          <w:b/>
          <w:sz w:val="20"/>
          <w:lang w:val="en-GB"/>
        </w:rPr>
        <w:t>workflow.knime</w:t>
      </w:r>
      <w:proofErr w:type="spellEnd"/>
      <w:r w:rsidRPr="00653B32">
        <w:rPr>
          <w:lang w:val="en-GB"/>
        </w:rPr>
        <w:t xml:space="preserve"> file is located in) matches the spec</w:t>
      </w:r>
      <w:r w:rsidRPr="00653B32">
        <w:rPr>
          <w:lang w:val="en-GB"/>
        </w:rPr>
        <w:t>i</w:t>
      </w:r>
      <w:r w:rsidRPr="00653B32">
        <w:rPr>
          <w:lang w:val="en-GB"/>
        </w:rPr>
        <w:t>fied pattern (which is a regular expression) are run. Specifying “</w:t>
      </w:r>
      <w:r w:rsidRPr="00653B32">
        <w:rPr>
          <w:rFonts w:ascii="Courier New" w:hAnsi="Courier New" w:cs="Courier New"/>
          <w:b/>
          <w:sz w:val="20"/>
          <w:lang w:val="en-GB"/>
        </w:rPr>
        <w:t>.*</w:t>
      </w:r>
      <w:r w:rsidRPr="00653B32">
        <w:rPr>
          <w:lang w:val="en-GB"/>
        </w:rPr>
        <w:t>” matches all tests.</w:t>
      </w:r>
    </w:p>
    <w:p w:rsidR="00E21E3B" w:rsidRDefault="00E21E3B" w:rsidP="00653B32">
      <w:pPr>
        <w:pStyle w:val="Listenabsatz"/>
        <w:numPr>
          <w:ilvl w:val="0"/>
          <w:numId w:val="31"/>
        </w:numPr>
        <w:rPr>
          <w:lang w:val="en-GB"/>
        </w:rPr>
      </w:pPr>
      <w:r w:rsidRPr="00E21E3B">
        <w:rPr>
          <w:rFonts w:ascii="Courier New" w:hAnsi="Courier New" w:cs="Courier New"/>
          <w:lang w:val="en-GB"/>
        </w:rPr>
        <w:lastRenderedPageBreak/>
        <w:t>-</w:t>
      </w:r>
      <w:proofErr w:type="spellStart"/>
      <w:r w:rsidRPr="00E21E3B">
        <w:rPr>
          <w:rFonts w:ascii="Courier New" w:hAnsi="Courier New" w:cs="Courier New"/>
          <w:lang w:val="en-GB"/>
        </w:rPr>
        <w:t>xmlResultDir</w:t>
      </w:r>
      <w:proofErr w:type="spellEnd"/>
      <w:r>
        <w:rPr>
          <w:lang w:val="en-GB"/>
        </w:rPr>
        <w:t xml:space="preserve"> specifies a directory into which the test results (one per workflow) are written.</w:t>
      </w:r>
    </w:p>
    <w:p w:rsidR="00E21E3B" w:rsidRPr="00E21E3B" w:rsidRDefault="00E21E3B" w:rsidP="00E21E3B">
      <w:pPr>
        <w:pStyle w:val="Listenabsatz"/>
        <w:numPr>
          <w:ilvl w:val="0"/>
          <w:numId w:val="31"/>
        </w:numPr>
        <w:rPr>
          <w:rFonts w:asciiTheme="majorHAnsi" w:hAnsiTheme="majorHAnsi"/>
          <w:lang w:val="en-GB"/>
        </w:rPr>
      </w:pPr>
      <w:r w:rsidRPr="00E21E3B">
        <w:rPr>
          <w:rFonts w:ascii="Courier New" w:hAnsi="Courier New" w:cs="Courier New"/>
          <w:lang w:val="en-GB"/>
        </w:rPr>
        <w:t>-</w:t>
      </w:r>
      <w:proofErr w:type="spellStart"/>
      <w:r w:rsidRPr="00E21E3B">
        <w:rPr>
          <w:rFonts w:ascii="Courier New" w:hAnsi="Courier New" w:cs="Courier New"/>
          <w:lang w:val="en-GB"/>
        </w:rPr>
        <w:t>xmlResult</w:t>
      </w:r>
      <w:r>
        <w:rPr>
          <w:rFonts w:ascii="Courier New" w:hAnsi="Courier New" w:cs="Courier New"/>
          <w:lang w:val="en-GB"/>
        </w:rPr>
        <w:t>File</w:t>
      </w:r>
      <w:proofErr w:type="spellEnd"/>
      <w:r>
        <w:rPr>
          <w:lang w:val="en-GB"/>
        </w:rPr>
        <w:t xml:space="preserve"> specifies a </w:t>
      </w:r>
      <w:r>
        <w:rPr>
          <w:lang w:val="en-GB"/>
        </w:rPr>
        <w:t xml:space="preserve">single file where all results are written to. Either </w:t>
      </w:r>
      <w:r>
        <w:rPr>
          <w:rFonts w:ascii="Courier New" w:hAnsi="Courier New" w:cs="Courier New"/>
          <w:lang w:val="en-GB"/>
        </w:rPr>
        <w:t>–</w:t>
      </w:r>
      <w:proofErr w:type="spellStart"/>
      <w:r w:rsidRPr="00E21E3B">
        <w:rPr>
          <w:rFonts w:ascii="Courier New" w:hAnsi="Courier New" w:cs="Courier New"/>
          <w:lang w:val="en-GB"/>
        </w:rPr>
        <w:t>xmlResultDir</w:t>
      </w:r>
      <w:proofErr w:type="spellEnd"/>
      <w:r w:rsidRPr="00E21E3B">
        <w:rPr>
          <w:rFonts w:asciiTheme="majorHAnsi" w:hAnsiTheme="majorHAnsi" w:cs="Courier New"/>
          <w:lang w:val="en-GB"/>
        </w:rPr>
        <w:t xml:space="preserve"> or </w:t>
      </w:r>
      <w:r>
        <w:rPr>
          <w:rFonts w:ascii="Courier New" w:hAnsi="Courier New" w:cs="Courier New"/>
          <w:lang w:val="en-GB"/>
        </w:rPr>
        <w:t>–</w:t>
      </w:r>
      <w:proofErr w:type="spellStart"/>
      <w:r w:rsidRPr="00E21E3B">
        <w:rPr>
          <w:rFonts w:ascii="Courier New" w:hAnsi="Courier New" w:cs="Courier New"/>
          <w:lang w:val="en-GB"/>
        </w:rPr>
        <w:t>xmlResult</w:t>
      </w:r>
      <w:r>
        <w:rPr>
          <w:rFonts w:ascii="Courier New" w:hAnsi="Courier New" w:cs="Courier New"/>
          <w:lang w:val="en-GB"/>
        </w:rPr>
        <w:t>File</w:t>
      </w:r>
      <w:proofErr w:type="spellEnd"/>
      <w:r w:rsidRPr="00E21E3B">
        <w:rPr>
          <w:rFonts w:asciiTheme="majorHAnsi" w:hAnsiTheme="majorHAnsi" w:cs="Courier New"/>
          <w:lang w:val="en-GB"/>
        </w:rPr>
        <w:t xml:space="preserve"> must be specified.</w:t>
      </w:r>
    </w:p>
    <w:p w:rsidR="00E21E3B" w:rsidRDefault="00E21E3B" w:rsidP="00653B32">
      <w:pPr>
        <w:pStyle w:val="Listenabsatz"/>
        <w:numPr>
          <w:ilvl w:val="0"/>
          <w:numId w:val="31"/>
        </w:numPr>
        <w:rPr>
          <w:lang w:val="en-GB"/>
        </w:rPr>
      </w:pPr>
      <w:r>
        <w:rPr>
          <w:lang w:val="en-GB"/>
        </w:rPr>
        <w:t xml:space="preserve">If want to load-save-load the workflow before execution (instead of loading it only once), pass </w:t>
      </w:r>
      <w:r w:rsidRPr="00E21E3B">
        <w:rPr>
          <w:rFonts w:ascii="Courier New" w:hAnsi="Courier New" w:cs="Courier New"/>
          <w:lang w:val="en-GB"/>
        </w:rPr>
        <w:t>–</w:t>
      </w:r>
      <w:proofErr w:type="spellStart"/>
      <w:r w:rsidRPr="00E21E3B">
        <w:rPr>
          <w:rFonts w:ascii="Courier New" w:hAnsi="Courier New" w:cs="Courier New"/>
          <w:lang w:val="en-GB"/>
        </w:rPr>
        <w:t>loadSaveLoad</w:t>
      </w:r>
      <w:proofErr w:type="spellEnd"/>
      <w:r>
        <w:rPr>
          <w:lang w:val="en-GB"/>
        </w:rPr>
        <w:t>.</w:t>
      </w:r>
    </w:p>
    <w:p w:rsidR="00E21E3B" w:rsidRDefault="00E21E3B" w:rsidP="00653B32">
      <w:pPr>
        <w:pStyle w:val="Listenabsatz"/>
        <w:numPr>
          <w:ilvl w:val="0"/>
          <w:numId w:val="31"/>
        </w:numPr>
        <w:rPr>
          <w:lang w:val="en-GB"/>
        </w:rPr>
      </w:pPr>
      <w:r>
        <w:rPr>
          <w:lang w:val="en-GB"/>
        </w:rPr>
        <w:t xml:space="preserve">If </w:t>
      </w:r>
      <w:r w:rsidRPr="00E21E3B">
        <w:rPr>
          <w:rFonts w:ascii="Courier New" w:hAnsi="Courier New" w:cs="Courier New"/>
          <w:lang w:val="en-GB"/>
        </w:rPr>
        <w:t>–deprecated</w:t>
      </w:r>
      <w:r>
        <w:rPr>
          <w:lang w:val="en-GB"/>
        </w:rPr>
        <w:t xml:space="preserve"> is given then all deprecated nodes are reported as failures.</w:t>
      </w:r>
    </w:p>
    <w:p w:rsidR="00E21E3B" w:rsidRDefault="00E21E3B" w:rsidP="00653B32">
      <w:pPr>
        <w:pStyle w:val="Listenabsatz"/>
        <w:numPr>
          <w:ilvl w:val="0"/>
          <w:numId w:val="31"/>
        </w:numPr>
        <w:rPr>
          <w:lang w:val="en-GB"/>
        </w:rPr>
      </w:pPr>
      <w:r w:rsidRPr="00E21E3B">
        <w:rPr>
          <w:rFonts w:ascii="Courier New" w:hAnsi="Courier New" w:cs="Courier New"/>
          <w:lang w:val="en-GB"/>
        </w:rPr>
        <w:t>-</w:t>
      </w:r>
      <w:proofErr w:type="gramStart"/>
      <w:r w:rsidRPr="00E21E3B">
        <w:rPr>
          <w:rFonts w:ascii="Courier New" w:hAnsi="Courier New" w:cs="Courier New"/>
          <w:lang w:val="en-GB"/>
        </w:rPr>
        <w:t>views</w:t>
      </w:r>
      <w:r>
        <w:rPr>
          <w:lang w:val="en-GB"/>
        </w:rPr>
        <w:t xml:space="preserve"> opens</w:t>
      </w:r>
      <w:proofErr w:type="gramEnd"/>
      <w:r>
        <w:rPr>
          <w:lang w:val="en-GB"/>
        </w:rPr>
        <w:t xml:space="preserve"> all views prior to execution.</w:t>
      </w:r>
    </w:p>
    <w:p w:rsidR="00E21E3B" w:rsidRDefault="00E21E3B" w:rsidP="00653B32">
      <w:pPr>
        <w:pStyle w:val="Listenabsatz"/>
        <w:numPr>
          <w:ilvl w:val="0"/>
          <w:numId w:val="31"/>
        </w:numPr>
        <w:rPr>
          <w:lang w:val="en-GB"/>
        </w:rPr>
      </w:pPr>
      <w:r w:rsidRPr="00E21E3B">
        <w:rPr>
          <w:rFonts w:ascii="Courier New" w:hAnsi="Courier New" w:cs="Courier New"/>
          <w:lang w:val="en-GB"/>
        </w:rPr>
        <w:t>-dialogs</w:t>
      </w:r>
      <w:r>
        <w:rPr>
          <w:lang w:val="en-GB"/>
        </w:rPr>
        <w:t xml:space="preserve"> opens all dialogs after execution</w:t>
      </w:r>
    </w:p>
    <w:p w:rsidR="00E21E3B" w:rsidRDefault="00E21E3B" w:rsidP="00653B32">
      <w:pPr>
        <w:pStyle w:val="Listenabsatz"/>
        <w:numPr>
          <w:ilvl w:val="0"/>
          <w:numId w:val="31"/>
        </w:numPr>
        <w:rPr>
          <w:lang w:val="en-GB"/>
        </w:rPr>
      </w:pPr>
      <w:r>
        <w:rPr>
          <w:lang w:val="en-GB"/>
        </w:rPr>
        <w:t xml:space="preserve">All log messages are analysed if you pass </w:t>
      </w:r>
      <w:r w:rsidRPr="00E21E3B">
        <w:rPr>
          <w:rFonts w:ascii="Courier New" w:hAnsi="Courier New" w:cs="Courier New"/>
          <w:lang w:val="en-GB"/>
        </w:rPr>
        <w:t>–</w:t>
      </w:r>
      <w:proofErr w:type="spellStart"/>
      <w:r w:rsidRPr="00E21E3B">
        <w:rPr>
          <w:rFonts w:ascii="Courier New" w:hAnsi="Courier New" w:cs="Courier New"/>
          <w:lang w:val="en-GB"/>
        </w:rPr>
        <w:t>logMessages</w:t>
      </w:r>
      <w:proofErr w:type="spellEnd"/>
      <w:r w:rsidRPr="00E21E3B">
        <w:rPr>
          <w:rFonts w:ascii="Courier New" w:hAnsi="Courier New" w:cs="Courier New"/>
          <w:lang w:val="en-GB"/>
        </w:rPr>
        <w:t>.</w:t>
      </w:r>
    </w:p>
    <w:p w:rsidR="00E21E3B" w:rsidRDefault="00E21E3B" w:rsidP="00653B32">
      <w:pPr>
        <w:pStyle w:val="Listenabsatz"/>
        <w:numPr>
          <w:ilvl w:val="0"/>
          <w:numId w:val="31"/>
        </w:numPr>
        <w:rPr>
          <w:lang w:val="en-GB"/>
        </w:rPr>
      </w:pPr>
      <w:r>
        <w:rPr>
          <w:lang w:val="en-GB"/>
        </w:rPr>
        <w:t xml:space="preserve">If you to report all nodes that have not been tested in a workflow, pass </w:t>
      </w:r>
      <w:r w:rsidRPr="002D6451">
        <w:rPr>
          <w:rFonts w:ascii="Courier New" w:hAnsi="Courier New" w:cs="Courier New"/>
          <w:lang w:val="en-GB"/>
        </w:rPr>
        <w:t>–</w:t>
      </w:r>
      <w:proofErr w:type="spellStart"/>
      <w:r w:rsidRPr="002D6451">
        <w:rPr>
          <w:rFonts w:ascii="Courier New" w:hAnsi="Courier New" w:cs="Courier New"/>
          <w:lang w:val="en-GB"/>
        </w:rPr>
        <w:t>untestedNodes</w:t>
      </w:r>
      <w:proofErr w:type="spellEnd"/>
      <w:r>
        <w:rPr>
          <w:lang w:val="en-GB"/>
        </w:rPr>
        <w:t>. This argument takes a regular expression of node factory names. Only untested nodes matching the expression will be reported.</w:t>
      </w:r>
    </w:p>
    <w:p w:rsidR="002D6451" w:rsidRDefault="00E21E3B" w:rsidP="00E21E3B">
      <w:pPr>
        <w:pStyle w:val="Listenabsatz"/>
        <w:numPr>
          <w:ilvl w:val="0"/>
          <w:numId w:val="31"/>
        </w:numPr>
        <w:jc w:val="both"/>
        <w:rPr>
          <w:lang w:val="en-GB"/>
        </w:rPr>
      </w:pPr>
      <w:r w:rsidRPr="00E21E3B">
        <w:rPr>
          <w:lang w:val="en-GB"/>
        </w:rPr>
        <w:t xml:space="preserve">If you want to save the executed </w:t>
      </w:r>
      <w:proofErr w:type="spellStart"/>
      <w:r w:rsidRPr="00E21E3B">
        <w:rPr>
          <w:lang w:val="en-GB"/>
        </w:rPr>
        <w:t>testflows</w:t>
      </w:r>
      <w:proofErr w:type="spellEnd"/>
      <w:r w:rsidRPr="00E21E3B">
        <w:rPr>
          <w:lang w:val="en-GB"/>
        </w:rPr>
        <w:t xml:space="preserve">, pass </w:t>
      </w:r>
      <w:r w:rsidRPr="002D6451">
        <w:rPr>
          <w:rFonts w:ascii="Courier New" w:hAnsi="Courier New" w:cs="Courier New"/>
          <w:lang w:val="en-GB"/>
        </w:rPr>
        <w:t>–save</w:t>
      </w:r>
      <w:r w:rsidRPr="00E21E3B">
        <w:rPr>
          <w:lang w:val="en-GB"/>
        </w:rPr>
        <w:t xml:space="preserve"> with a destination directory name.</w:t>
      </w:r>
    </w:p>
    <w:p w:rsidR="00E21E3B" w:rsidRDefault="002D6451" w:rsidP="00E21E3B">
      <w:pPr>
        <w:pStyle w:val="Listenabsatz"/>
        <w:numPr>
          <w:ilvl w:val="0"/>
          <w:numId w:val="31"/>
        </w:numPr>
        <w:jc w:val="both"/>
        <w:rPr>
          <w:lang w:val="en-GB"/>
        </w:rPr>
      </w:pPr>
      <w:r>
        <w:rPr>
          <w:lang w:val="en-GB"/>
        </w:rPr>
        <w:t xml:space="preserve"> </w:t>
      </w:r>
      <w:r w:rsidR="00E21E3B">
        <w:rPr>
          <w:lang w:val="en-GB"/>
        </w:rPr>
        <w:t xml:space="preserve">By default workflows are </w:t>
      </w:r>
      <w:proofErr w:type="spellStart"/>
      <w:r w:rsidR="00E21E3B">
        <w:rPr>
          <w:lang w:val="en-GB"/>
        </w:rPr>
        <w:t>canceled</w:t>
      </w:r>
      <w:proofErr w:type="spellEnd"/>
      <w:r w:rsidR="00E21E3B">
        <w:rPr>
          <w:lang w:val="en-GB"/>
        </w:rPr>
        <w:t xml:space="preserve"> after 5 minutes. With </w:t>
      </w:r>
      <w:r w:rsidR="00E21E3B" w:rsidRPr="002D6451">
        <w:rPr>
          <w:rFonts w:ascii="Courier New" w:hAnsi="Courier New" w:cs="Courier New"/>
          <w:lang w:val="en-GB"/>
        </w:rPr>
        <w:t>–timeout</w:t>
      </w:r>
      <w:r w:rsidR="00E21E3B">
        <w:rPr>
          <w:lang w:val="en-GB"/>
        </w:rPr>
        <w:t xml:space="preserve"> you can specify a different default timeout.</w:t>
      </w:r>
    </w:p>
    <w:p w:rsidR="00E21E3B" w:rsidRDefault="00E21E3B" w:rsidP="00E21E3B">
      <w:pPr>
        <w:pStyle w:val="Listenabsatz"/>
        <w:jc w:val="both"/>
        <w:rPr>
          <w:lang w:val="en-GB"/>
        </w:rPr>
      </w:pPr>
    </w:p>
    <w:p w:rsidR="005F73FD" w:rsidRPr="00947067" w:rsidRDefault="009269CE" w:rsidP="005604E4">
      <w:pPr>
        <w:pStyle w:val="berschrift1"/>
      </w:pPr>
      <w:bookmarkStart w:id="14" w:name="_Toc365555922"/>
      <w:r>
        <w:t>Notes</w:t>
      </w:r>
      <w:bookmarkEnd w:id="14"/>
    </w:p>
    <w:p w:rsidR="005F73FD" w:rsidRDefault="005F73FD" w:rsidP="005F73FD">
      <w:pPr>
        <w:keepNext/>
        <w:numPr>
          <w:ilvl w:val="0"/>
          <w:numId w:val="24"/>
        </w:numPr>
        <w:tabs>
          <w:tab w:val="clear" w:pos="851"/>
          <w:tab w:val="num" w:pos="360"/>
        </w:tabs>
        <w:autoSpaceDE w:val="0"/>
        <w:autoSpaceDN w:val="0"/>
        <w:adjustRightInd w:val="0"/>
        <w:ind w:left="360" w:hanging="360"/>
        <w:rPr>
          <w:lang w:val="en-GB"/>
        </w:rPr>
      </w:pPr>
      <w:r w:rsidRPr="00CF6AAD">
        <w:rPr>
          <w:lang w:val="en-GB"/>
        </w:rPr>
        <w:t xml:space="preserve">If a node should be tested with different settings or different input data you need to create one test for each set of settings/input data. </w:t>
      </w:r>
      <w:r w:rsidR="00280A9C">
        <w:rPr>
          <w:lang w:val="en-GB"/>
        </w:rPr>
        <w:t xml:space="preserve">You can either create several </w:t>
      </w:r>
      <w:proofErr w:type="spellStart"/>
      <w:r w:rsidR="00F17B83">
        <w:rPr>
          <w:lang w:val="en-GB"/>
        </w:rPr>
        <w:t>testflows</w:t>
      </w:r>
      <w:proofErr w:type="spellEnd"/>
      <w:r w:rsidR="00F17B83">
        <w:rPr>
          <w:lang w:val="en-GB"/>
        </w:rPr>
        <w:t xml:space="preserve"> with</w:t>
      </w:r>
      <w:r w:rsidR="00280A9C">
        <w:rPr>
          <w:lang w:val="en-GB"/>
        </w:rPr>
        <w:t xml:space="preserve"> ide</w:t>
      </w:r>
      <w:r w:rsidR="00280A9C">
        <w:rPr>
          <w:lang w:val="en-GB"/>
        </w:rPr>
        <w:t>n</w:t>
      </w:r>
      <w:r w:rsidR="00280A9C">
        <w:rPr>
          <w:lang w:val="en-GB"/>
        </w:rPr>
        <w:t>tical structure but different settings or add several independent branches into one workflow.</w:t>
      </w:r>
    </w:p>
    <w:p w:rsidR="007A3903" w:rsidRPr="00F7389F" w:rsidRDefault="005F73FD" w:rsidP="00256C6E">
      <w:pPr>
        <w:numPr>
          <w:ilvl w:val="0"/>
          <w:numId w:val="24"/>
        </w:numPr>
        <w:tabs>
          <w:tab w:val="clear" w:pos="851"/>
          <w:tab w:val="num" w:pos="360"/>
        </w:tabs>
        <w:autoSpaceDE w:val="0"/>
        <w:autoSpaceDN w:val="0"/>
        <w:adjustRightInd w:val="0"/>
        <w:ind w:left="360" w:hanging="360"/>
        <w:rPr>
          <w:lang w:val="en-US"/>
        </w:rPr>
      </w:pPr>
      <w:r w:rsidRPr="00BC396A">
        <w:rPr>
          <w:lang w:val="en-US"/>
        </w:rPr>
        <w:t xml:space="preserve">It is possible to test multiple nodes in one regression test (as all nodes that are executable will be executed) – it’s not advisable though. If one node is broken, there would be many tests failing and it would be hard to figure out which node is actually causing the pain. It’s just harder to debug. Create one test </w:t>
      </w:r>
      <w:r w:rsidR="00F7389F">
        <w:rPr>
          <w:lang w:val="en-US"/>
        </w:rPr>
        <w:t>per node. The more the merrier.</w:t>
      </w:r>
      <w:r w:rsidR="001D275E">
        <w:rPr>
          <w:noProof/>
          <w:lang w:val="en-US" w:eastAsia="en-US"/>
        </w:rPr>
        <mc:AlternateContent>
          <mc:Choice Requires="wps">
            <w:drawing>
              <wp:anchor distT="0" distB="0" distL="114300" distR="114300" simplePos="0" relativeHeight="251682816" behindDoc="0" locked="0" layoutInCell="1" allowOverlap="1" wp14:anchorId="0594BD53" wp14:editId="362FC73C">
                <wp:simplePos x="0" y="0"/>
                <wp:positionH relativeFrom="column">
                  <wp:posOffset>-551180</wp:posOffset>
                </wp:positionH>
                <wp:positionV relativeFrom="paragraph">
                  <wp:posOffset>8510905</wp:posOffset>
                </wp:positionV>
                <wp:extent cx="6955155" cy="1123950"/>
                <wp:effectExtent l="0" t="0" r="1905"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5155" cy="11239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03DBB" w:rsidRDefault="00A03DBB" w:rsidP="009E1847">
                            <w:pPr>
                              <w:rPr>
                                <w:lang w:val="en-US"/>
                              </w:rPr>
                            </w:pPr>
                            <w:r w:rsidRPr="009E1847">
                              <w:rPr>
                                <w:lang w:val="en-US"/>
                              </w:rPr>
                              <w:t>© Copyright 2003 – 2012, Chair for Bioinformatics and Information Mining (Prof. M. Berthold) and KNIME GmbH, Konstanz, Germany</w:t>
                            </w:r>
                            <w:r>
                              <w:rPr>
                                <w:lang w:val="en-US"/>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43.4pt;margin-top:670.15pt;width:547.65pt;height:88.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" stroked="f">
                <v:textbox>
                  <w:txbxContent>
                    <w:p w:rsidR="00A03DBB" w:rsidRDefault="00A03DBB" w:rsidP="009E1847">
                      <w:pPr>
                        <w:rPr>
                          <w:lang w:val="en-US"/>
                        </w:rPr>
                      </w:pPr>
                      <w:r w:rsidRPr="009E1847">
                        <w:rPr>
                          <w:lang w:val="en-US"/>
                        </w:rPr>
                        <w:t>© Copyright 2003 – 2012, Chair for Bioinformatics and Information Mining (Prof. M. Berthold) and KNIME GmbH, Konstanz, Germany</w:t>
                      </w:r>
                      <w:r>
                        <w:rPr>
                          <w:lang w:val="en-US"/>
                        </w:rPr>
                        <w:t>.</w:t>
                      </w:r>
                    </w:p>
                  </w:txbxContent>
                </v:textbox>
              </v:shape>
            </w:pict>
          </mc:Fallback>
        </mc:AlternateContent>
      </w:r>
    </w:p>
    <w:sectPr w:rsidR="007A3903" w:rsidRPr="00F7389F" w:rsidSect="00414BAB">
      <w:headerReference w:type="default" r:id="rId23"/>
      <w:footerReference w:type="default" r:id="rId24"/>
      <w:headerReference w:type="first" r:id="rId25"/>
      <w:type w:val="evenPage"/>
      <w:pgSz w:w="11905" w:h="16837"/>
      <w:pgMar w:top="1417" w:right="1417" w:bottom="1134" w:left="1417"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3DBB" w:rsidRDefault="00A03DBB" w:rsidP="00B77C1D">
      <w:r>
        <w:separator/>
      </w:r>
    </w:p>
  </w:endnote>
  <w:endnote w:type="continuationSeparator" w:id="0">
    <w:p w:rsidR="00A03DBB" w:rsidRDefault="00A03DBB" w:rsidP="00B77C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80"/>
    <w:family w:val="auto"/>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3DBB" w:rsidRPr="00C85ED1" w:rsidRDefault="00A03DBB" w:rsidP="00C85ED1">
    <w:pPr>
      <w:pStyle w:val="Fuzeile"/>
      <w:pBdr>
        <w:top w:val="single" w:sz="4" w:space="1" w:color="auto"/>
      </w:pBdr>
      <w:rPr>
        <w:sz w:val="16"/>
        <w:szCs w:val="16"/>
        <w:lang w:val="en-US"/>
      </w:rPr>
    </w:pPr>
    <w:r w:rsidRPr="00C85ED1">
      <w:rPr>
        <w:sz w:val="16"/>
        <w:szCs w:val="16"/>
        <w:lang w:val="en-US"/>
      </w:rPr>
      <w:t>© Copyright, 201</w:t>
    </w:r>
    <w:r w:rsidR="00EE6993">
      <w:rPr>
        <w:sz w:val="16"/>
        <w:szCs w:val="16"/>
        <w:lang w:val="en-US"/>
      </w:rPr>
      <w:t>3</w:t>
    </w:r>
    <w:r w:rsidRPr="00C85ED1">
      <w:rPr>
        <w:sz w:val="16"/>
        <w:szCs w:val="16"/>
        <w:lang w:val="en-US"/>
      </w:rPr>
      <w:t>, Chair for Bioinformatics and Information Mining (Prof. M. Berthold) and KNIME GmbH, Konstanz, Germany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3DBB" w:rsidRDefault="00A03DBB" w:rsidP="00B77C1D">
      <w:r>
        <w:separator/>
      </w:r>
    </w:p>
  </w:footnote>
  <w:footnote w:type="continuationSeparator" w:id="0">
    <w:p w:rsidR="00A03DBB" w:rsidRDefault="00A03DBB" w:rsidP="00B77C1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3DBB" w:rsidRPr="00540314" w:rsidRDefault="00A03DBB" w:rsidP="00C5376B">
    <w:pPr>
      <w:pStyle w:val="Kopfzeile"/>
      <w:pBdr>
        <w:bottom w:val="single" w:sz="4" w:space="1" w:color="auto"/>
      </w:pBdr>
      <w:rPr>
        <w:lang w:val="en-US"/>
      </w:rPr>
    </w:pPr>
    <w:r>
      <w:rPr>
        <w:lang w:val="en-US"/>
      </w:rPr>
      <w:t>Regression Tests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3DBB" w:rsidRPr="00003A87" w:rsidRDefault="00A03DBB" w:rsidP="00C5376B">
    <w:pPr>
      <w:pStyle w:val="Fuzeile"/>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WW8Num1"/>
    <w:lvl w:ilvl="0">
      <w:numFmt w:val="bullet"/>
      <w:lvlText w:val="-"/>
      <w:lvlJc w:val="left"/>
      <w:pPr>
        <w:tabs>
          <w:tab w:val="num" w:pos="0"/>
        </w:tabs>
        <w:ind w:left="720" w:hanging="360"/>
      </w:pPr>
      <w:rPr>
        <w:rFonts w:ascii="Times New Roman" w:hAnsi="Times New Roman" w:cs="Times New Roman"/>
      </w:rPr>
    </w:lvl>
  </w:abstractNum>
  <w:abstractNum w:abstractNumId="1">
    <w:nsid w:val="00000002"/>
    <w:multiLevelType w:val="singleLevel"/>
    <w:tmpl w:val="00000002"/>
    <w:name w:val="WW8Num2"/>
    <w:lvl w:ilvl="0">
      <w:start w:val="1"/>
      <w:numFmt w:val="bullet"/>
      <w:lvlText w:val=""/>
      <w:lvlJc w:val="left"/>
      <w:pPr>
        <w:tabs>
          <w:tab w:val="num" w:pos="0"/>
        </w:tabs>
        <w:ind w:left="720" w:hanging="360"/>
      </w:pPr>
      <w:rPr>
        <w:rFonts w:ascii="Wingdings" w:hAnsi="Wingdings"/>
      </w:rPr>
    </w:lvl>
  </w:abstractNum>
  <w:abstractNum w:abstractNumId="2">
    <w:nsid w:val="00000003"/>
    <w:multiLevelType w:val="singleLevel"/>
    <w:tmpl w:val="00000003"/>
    <w:name w:val="WW8Num3"/>
    <w:lvl w:ilvl="0">
      <w:start w:val="1"/>
      <w:numFmt w:val="bullet"/>
      <w:lvlText w:val=""/>
      <w:lvlJc w:val="left"/>
      <w:pPr>
        <w:tabs>
          <w:tab w:val="num" w:pos="0"/>
        </w:tabs>
        <w:ind w:left="720" w:hanging="360"/>
      </w:pPr>
      <w:rPr>
        <w:rFonts w:ascii="Wingdings" w:hAnsi="Wingdings"/>
      </w:rPr>
    </w:lvl>
  </w:abstractNum>
  <w:abstractNum w:abstractNumId="3">
    <w:nsid w:val="00000004"/>
    <w:multiLevelType w:val="multilevel"/>
    <w:tmpl w:val="00000004"/>
    <w:name w:val="WW8Num4"/>
    <w:lvl w:ilvl="0">
      <w:numFmt w:val="bullet"/>
      <w:lvlText w:val="-"/>
      <w:lvlJc w:val="left"/>
      <w:pPr>
        <w:tabs>
          <w:tab w:val="num" w:pos="0"/>
        </w:tabs>
        <w:ind w:left="720" w:hanging="360"/>
      </w:pPr>
      <w:rPr>
        <w:rFonts w:ascii="Times New Roman" w:hAnsi="Times New Roman" w:cs="Times New Roman"/>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4">
    <w:nsid w:val="00000005"/>
    <w:multiLevelType w:val="multilevel"/>
    <w:tmpl w:val="00000005"/>
    <w:name w:val="WW8Num5"/>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cs="Courier New"/>
      </w:rPr>
    </w:lvl>
    <w:lvl w:ilvl="2">
      <w:start w:val="1"/>
      <w:numFmt w:val="bullet"/>
      <w:lvlText w:val="▪"/>
      <w:lvlJc w:val="left"/>
      <w:pPr>
        <w:tabs>
          <w:tab w:val="num" w:pos="1440"/>
        </w:tabs>
        <w:ind w:left="1440" w:hanging="360"/>
      </w:pPr>
      <w:rPr>
        <w:rFonts w:ascii="OpenSymbol" w:hAnsi="OpenSymbol" w:cs="Courier New"/>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cs="Courier New"/>
      </w:rPr>
    </w:lvl>
    <w:lvl w:ilvl="5">
      <w:start w:val="1"/>
      <w:numFmt w:val="bullet"/>
      <w:lvlText w:val="▪"/>
      <w:lvlJc w:val="left"/>
      <w:pPr>
        <w:tabs>
          <w:tab w:val="num" w:pos="2520"/>
        </w:tabs>
        <w:ind w:left="2520" w:hanging="360"/>
      </w:pPr>
      <w:rPr>
        <w:rFonts w:ascii="OpenSymbol" w:hAnsi="OpenSymbol" w:cs="Courier New"/>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cs="Courier New"/>
      </w:rPr>
    </w:lvl>
    <w:lvl w:ilvl="8">
      <w:start w:val="1"/>
      <w:numFmt w:val="bullet"/>
      <w:lvlText w:val="▪"/>
      <w:lvlJc w:val="left"/>
      <w:pPr>
        <w:tabs>
          <w:tab w:val="num" w:pos="3600"/>
        </w:tabs>
        <w:ind w:left="3600" w:hanging="360"/>
      </w:pPr>
      <w:rPr>
        <w:rFonts w:ascii="OpenSymbol" w:hAnsi="OpenSymbol" w:cs="Courier New"/>
      </w:rPr>
    </w:lvl>
  </w:abstractNum>
  <w:abstractNum w:abstractNumId="5">
    <w:nsid w:val="00000006"/>
    <w:multiLevelType w:val="multilevel"/>
    <w:tmpl w:val="00000006"/>
    <w:name w:val="WW8Num6"/>
    <w:lvl w:ilvl="0">
      <w:start w:val="1"/>
      <w:numFmt w:val="bullet"/>
      <w:lvlText w:val=""/>
      <w:lvlJc w:val="left"/>
      <w:pPr>
        <w:tabs>
          <w:tab w:val="num" w:pos="720"/>
        </w:tabs>
        <w:ind w:left="1080" w:hanging="360"/>
      </w:pPr>
      <w:rPr>
        <w:rFonts w:ascii="Symbol" w:hAnsi="Symbol" w:cs="Times New Roman"/>
      </w:rPr>
    </w:lvl>
    <w:lvl w:ilvl="1">
      <w:start w:val="1"/>
      <w:numFmt w:val="bullet"/>
      <w:lvlText w:val="◦"/>
      <w:lvlJc w:val="left"/>
      <w:pPr>
        <w:tabs>
          <w:tab w:val="num" w:pos="1080"/>
        </w:tabs>
        <w:ind w:left="1440" w:hanging="360"/>
      </w:pPr>
      <w:rPr>
        <w:rFonts w:ascii="OpenSymbol" w:hAnsi="OpenSymbol" w:cs="Courier New"/>
      </w:rPr>
    </w:lvl>
    <w:lvl w:ilvl="2">
      <w:start w:val="1"/>
      <w:numFmt w:val="bullet"/>
      <w:lvlText w:val="▪"/>
      <w:lvlJc w:val="left"/>
      <w:pPr>
        <w:tabs>
          <w:tab w:val="num" w:pos="1440"/>
        </w:tabs>
        <w:ind w:left="1800" w:hanging="360"/>
      </w:pPr>
      <w:rPr>
        <w:rFonts w:ascii="OpenSymbol" w:hAnsi="OpenSymbol" w:cs="Courier New"/>
      </w:rPr>
    </w:lvl>
    <w:lvl w:ilvl="3">
      <w:start w:val="1"/>
      <w:numFmt w:val="bullet"/>
      <w:lvlText w:val=""/>
      <w:lvlJc w:val="left"/>
      <w:pPr>
        <w:tabs>
          <w:tab w:val="num" w:pos="1800"/>
        </w:tabs>
        <w:ind w:left="2160" w:hanging="360"/>
      </w:pPr>
      <w:rPr>
        <w:rFonts w:ascii="Symbol" w:hAnsi="Symbol" w:cs="Times New Roman"/>
      </w:rPr>
    </w:lvl>
    <w:lvl w:ilvl="4">
      <w:start w:val="1"/>
      <w:numFmt w:val="bullet"/>
      <w:lvlText w:val="◦"/>
      <w:lvlJc w:val="left"/>
      <w:pPr>
        <w:tabs>
          <w:tab w:val="num" w:pos="2160"/>
        </w:tabs>
        <w:ind w:left="2520" w:hanging="360"/>
      </w:pPr>
      <w:rPr>
        <w:rFonts w:ascii="OpenSymbol" w:hAnsi="OpenSymbol" w:cs="Courier New"/>
      </w:rPr>
    </w:lvl>
    <w:lvl w:ilvl="5">
      <w:start w:val="1"/>
      <w:numFmt w:val="bullet"/>
      <w:lvlText w:val="▪"/>
      <w:lvlJc w:val="left"/>
      <w:pPr>
        <w:tabs>
          <w:tab w:val="num" w:pos="2520"/>
        </w:tabs>
        <w:ind w:left="2880" w:hanging="360"/>
      </w:pPr>
      <w:rPr>
        <w:rFonts w:ascii="OpenSymbol" w:hAnsi="OpenSymbol" w:cs="Courier New"/>
      </w:rPr>
    </w:lvl>
    <w:lvl w:ilvl="6">
      <w:start w:val="1"/>
      <w:numFmt w:val="bullet"/>
      <w:lvlText w:val=""/>
      <w:lvlJc w:val="left"/>
      <w:pPr>
        <w:tabs>
          <w:tab w:val="num" w:pos="2880"/>
        </w:tabs>
        <w:ind w:left="3240" w:hanging="360"/>
      </w:pPr>
      <w:rPr>
        <w:rFonts w:ascii="Symbol" w:hAnsi="Symbol" w:cs="Times New Roman"/>
      </w:rPr>
    </w:lvl>
    <w:lvl w:ilvl="7">
      <w:start w:val="1"/>
      <w:numFmt w:val="bullet"/>
      <w:lvlText w:val="◦"/>
      <w:lvlJc w:val="left"/>
      <w:pPr>
        <w:tabs>
          <w:tab w:val="num" w:pos="3240"/>
        </w:tabs>
        <w:ind w:left="3600" w:hanging="360"/>
      </w:pPr>
      <w:rPr>
        <w:rFonts w:ascii="OpenSymbol" w:hAnsi="OpenSymbol" w:cs="Courier New"/>
      </w:rPr>
    </w:lvl>
    <w:lvl w:ilvl="8">
      <w:start w:val="1"/>
      <w:numFmt w:val="bullet"/>
      <w:lvlText w:val="▪"/>
      <w:lvlJc w:val="left"/>
      <w:pPr>
        <w:tabs>
          <w:tab w:val="num" w:pos="3600"/>
        </w:tabs>
        <w:ind w:left="3960" w:hanging="360"/>
      </w:pPr>
      <w:rPr>
        <w:rFonts w:ascii="OpenSymbol" w:hAnsi="OpenSymbol" w:cs="Courier New"/>
      </w:rPr>
    </w:lvl>
  </w:abstractNum>
  <w:abstractNum w:abstractNumId="6">
    <w:nsid w:val="00000007"/>
    <w:multiLevelType w:val="multilevel"/>
    <w:tmpl w:val="00000007"/>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7">
    <w:nsid w:val="00A01C35"/>
    <w:multiLevelType w:val="hybridMultilevel"/>
    <w:tmpl w:val="B0564D72"/>
    <w:lvl w:ilvl="0" w:tplc="04070001">
      <w:start w:val="1"/>
      <w:numFmt w:val="bullet"/>
      <w:lvlText w:val=""/>
      <w:lvlJc w:val="left"/>
      <w:pPr>
        <w:ind w:left="1068" w:hanging="360"/>
      </w:pPr>
      <w:rPr>
        <w:rFonts w:ascii="Symbol" w:hAnsi="Symbol" w:hint="default"/>
      </w:rPr>
    </w:lvl>
    <w:lvl w:ilvl="1" w:tplc="04070005">
      <w:start w:val="1"/>
      <w:numFmt w:val="bullet"/>
      <w:lvlText w:val=""/>
      <w:lvlJc w:val="left"/>
      <w:pPr>
        <w:ind w:left="1788" w:hanging="360"/>
      </w:pPr>
      <w:rPr>
        <w:rFonts w:ascii="Wingdings" w:hAnsi="Wingdings" w:hint="default"/>
      </w:r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8">
    <w:nsid w:val="02907D40"/>
    <w:multiLevelType w:val="hybridMultilevel"/>
    <w:tmpl w:val="CB2621F6"/>
    <w:lvl w:ilvl="0" w:tplc="0407000D">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048C267E"/>
    <w:multiLevelType w:val="hybridMultilevel"/>
    <w:tmpl w:val="BD0264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5717D3E"/>
    <w:multiLevelType w:val="hybridMultilevel"/>
    <w:tmpl w:val="1DE89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5D4465D"/>
    <w:multiLevelType w:val="hybridMultilevel"/>
    <w:tmpl w:val="5AF0FB8A"/>
    <w:lvl w:ilvl="0" w:tplc="0407000D">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08E9723F"/>
    <w:multiLevelType w:val="hybridMultilevel"/>
    <w:tmpl w:val="46549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B2A6F94"/>
    <w:multiLevelType w:val="hybridMultilevel"/>
    <w:tmpl w:val="8556A1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0D745532"/>
    <w:multiLevelType w:val="hybridMultilevel"/>
    <w:tmpl w:val="3814D966"/>
    <w:lvl w:ilvl="0" w:tplc="0407000D">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12987B54"/>
    <w:multiLevelType w:val="hybridMultilevel"/>
    <w:tmpl w:val="44FAB23C"/>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144F45BD"/>
    <w:multiLevelType w:val="hybridMultilevel"/>
    <w:tmpl w:val="585AFCC2"/>
    <w:lvl w:ilvl="0" w:tplc="04070001">
      <w:start w:val="1"/>
      <w:numFmt w:val="bullet"/>
      <w:lvlText w:val=""/>
      <w:lvlJc w:val="left"/>
      <w:pPr>
        <w:ind w:left="1068" w:hanging="360"/>
      </w:pPr>
      <w:rPr>
        <w:rFonts w:ascii="Symbol" w:hAnsi="Symbol" w:hint="default"/>
      </w:rPr>
    </w:lvl>
    <w:lvl w:ilvl="1" w:tplc="04070019">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7">
    <w:nsid w:val="17ED0B0E"/>
    <w:multiLevelType w:val="hybridMultilevel"/>
    <w:tmpl w:val="A4248E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1A902A9F"/>
    <w:multiLevelType w:val="hybridMultilevel"/>
    <w:tmpl w:val="A192E5DE"/>
    <w:lvl w:ilvl="0" w:tplc="04070001">
      <w:start w:val="1"/>
      <w:numFmt w:val="bullet"/>
      <w:lvlText w:val=""/>
      <w:lvlJc w:val="left"/>
      <w:pPr>
        <w:ind w:left="1068" w:hanging="360"/>
      </w:pPr>
      <w:rPr>
        <w:rFonts w:ascii="Symbol" w:hAnsi="Symbol"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9">
    <w:nsid w:val="1C42496D"/>
    <w:multiLevelType w:val="hybridMultilevel"/>
    <w:tmpl w:val="6D6C228A"/>
    <w:lvl w:ilvl="0" w:tplc="8F2C3672">
      <w:start w:val="1"/>
      <w:numFmt w:val="bullet"/>
      <w:lvlText w:val=""/>
      <w:lvlJc w:val="left"/>
      <w:pPr>
        <w:tabs>
          <w:tab w:val="num" w:pos="851"/>
        </w:tabs>
        <w:ind w:left="851" w:hanging="284"/>
      </w:pPr>
      <w:rPr>
        <w:rFonts w:ascii="Symbol" w:hAnsi="Symbol" w:hint="default"/>
        <w:lang w:val="en-GB"/>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nsid w:val="1CEC40DC"/>
    <w:multiLevelType w:val="hybridMultilevel"/>
    <w:tmpl w:val="FB963C42"/>
    <w:lvl w:ilvl="0" w:tplc="0407000D">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2174056D"/>
    <w:multiLevelType w:val="hybridMultilevel"/>
    <w:tmpl w:val="BD0C1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3453CEE"/>
    <w:multiLevelType w:val="hybridMultilevel"/>
    <w:tmpl w:val="BFB40738"/>
    <w:lvl w:ilvl="0" w:tplc="04070011">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3">
    <w:nsid w:val="25276FA2"/>
    <w:multiLevelType w:val="hybridMultilevel"/>
    <w:tmpl w:val="D91A5080"/>
    <w:lvl w:ilvl="0" w:tplc="04070001">
      <w:start w:val="1"/>
      <w:numFmt w:val="bullet"/>
      <w:lvlText w:val=""/>
      <w:lvlJc w:val="left"/>
      <w:pPr>
        <w:ind w:left="1068" w:hanging="360"/>
      </w:pPr>
      <w:rPr>
        <w:rFonts w:ascii="Symbol" w:hAnsi="Symbol" w:hint="default"/>
      </w:rPr>
    </w:lvl>
    <w:lvl w:ilvl="1" w:tplc="40E05718">
      <w:start w:val="1"/>
      <w:numFmt w:val="bullet"/>
      <w:lvlText w:val=""/>
      <w:lvlJc w:val="left"/>
      <w:pPr>
        <w:ind w:left="1788" w:hanging="360"/>
      </w:pPr>
      <w:rPr>
        <w:rFonts w:ascii="Symbol" w:hAnsi="Symbol" w:hint="default"/>
      </w:r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4">
    <w:nsid w:val="2A8F6657"/>
    <w:multiLevelType w:val="hybridMultilevel"/>
    <w:tmpl w:val="BB3EC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C0A2A90"/>
    <w:multiLevelType w:val="hybridMultilevel"/>
    <w:tmpl w:val="07E66D50"/>
    <w:lvl w:ilvl="0" w:tplc="DAEC4A86">
      <w:start w:val="1"/>
      <w:numFmt w:val="bullet"/>
      <w:lvlText w:val="-"/>
      <w:lvlJc w:val="left"/>
      <w:pPr>
        <w:tabs>
          <w:tab w:val="num" w:pos="757"/>
        </w:tabs>
        <w:ind w:left="757" w:hanging="397"/>
      </w:pPr>
      <w:rPr>
        <w:rFonts w:ascii="Courier New" w:hAnsi="Courier New"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6">
    <w:nsid w:val="368D70CC"/>
    <w:multiLevelType w:val="hybridMultilevel"/>
    <w:tmpl w:val="4918B5C6"/>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nsid w:val="3E8F44EE"/>
    <w:multiLevelType w:val="hybridMultilevel"/>
    <w:tmpl w:val="5C52515A"/>
    <w:lvl w:ilvl="0" w:tplc="0407000D">
      <w:start w:val="1"/>
      <w:numFmt w:val="bullet"/>
      <w:lvlText w:val=""/>
      <w:lvlJc w:val="left"/>
      <w:pPr>
        <w:tabs>
          <w:tab w:val="num" w:pos="720"/>
        </w:tabs>
        <w:ind w:left="720" w:hanging="360"/>
      </w:pPr>
      <w:rPr>
        <w:rFonts w:ascii="Wingdings" w:hAnsi="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8">
    <w:nsid w:val="41F807A1"/>
    <w:multiLevelType w:val="hybridMultilevel"/>
    <w:tmpl w:val="A136F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2994DCF"/>
    <w:multiLevelType w:val="hybridMultilevel"/>
    <w:tmpl w:val="7012DFB6"/>
    <w:lvl w:ilvl="0" w:tplc="04070001">
      <w:start w:val="1"/>
      <w:numFmt w:val="bullet"/>
      <w:lvlText w:val=""/>
      <w:lvlJc w:val="left"/>
      <w:pPr>
        <w:ind w:left="1068" w:hanging="360"/>
      </w:pPr>
      <w:rPr>
        <w:rFonts w:ascii="Symbol" w:hAnsi="Symbol" w:hint="default"/>
      </w:rPr>
    </w:lvl>
    <w:lvl w:ilvl="1" w:tplc="04070005">
      <w:start w:val="1"/>
      <w:numFmt w:val="bullet"/>
      <w:lvlText w:val=""/>
      <w:lvlJc w:val="left"/>
      <w:pPr>
        <w:ind w:left="1788" w:hanging="360"/>
      </w:pPr>
      <w:rPr>
        <w:rFonts w:ascii="Wingdings" w:hAnsi="Wingdings" w:hint="default"/>
      </w:r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30">
    <w:nsid w:val="63C66A5F"/>
    <w:multiLevelType w:val="hybridMultilevel"/>
    <w:tmpl w:val="2C0AEDA4"/>
    <w:lvl w:ilvl="0" w:tplc="0407000D">
      <w:start w:val="1"/>
      <w:numFmt w:val="bullet"/>
      <w:lvlText w:val=""/>
      <w:lvlJc w:val="left"/>
      <w:pPr>
        <w:tabs>
          <w:tab w:val="num" w:pos="720"/>
        </w:tabs>
        <w:ind w:left="720" w:hanging="360"/>
      </w:pPr>
      <w:rPr>
        <w:rFonts w:ascii="Wingdings" w:hAnsi="Wingdings" w:hint="default"/>
      </w:rPr>
    </w:lvl>
    <w:lvl w:ilvl="1" w:tplc="64E2C1FE">
      <w:start w:val="1"/>
      <w:numFmt w:val="bullet"/>
      <w:lvlText w:val=""/>
      <w:lvlJc w:val="left"/>
      <w:pPr>
        <w:tabs>
          <w:tab w:val="num" w:pos="1364"/>
        </w:tabs>
        <w:ind w:left="1364" w:hanging="284"/>
      </w:pPr>
      <w:rPr>
        <w:rFonts w:ascii="Symbol" w:hAnsi="Symbol" w:hint="default"/>
      </w:rPr>
    </w:lvl>
    <w:lvl w:ilvl="2" w:tplc="04070005">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1">
    <w:nsid w:val="6A3846B4"/>
    <w:multiLevelType w:val="hybridMultilevel"/>
    <w:tmpl w:val="4D007E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C5A113F"/>
    <w:multiLevelType w:val="hybridMultilevel"/>
    <w:tmpl w:val="5E183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2173E3E"/>
    <w:multiLevelType w:val="hybridMultilevel"/>
    <w:tmpl w:val="2F8215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nsid w:val="741A56EF"/>
    <w:multiLevelType w:val="hybridMultilevel"/>
    <w:tmpl w:val="916EB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5255131"/>
    <w:multiLevelType w:val="hybridMultilevel"/>
    <w:tmpl w:val="2A3C99B2"/>
    <w:lvl w:ilvl="0" w:tplc="04070001">
      <w:start w:val="1"/>
      <w:numFmt w:val="bullet"/>
      <w:lvlText w:val=""/>
      <w:lvlJc w:val="left"/>
      <w:pPr>
        <w:ind w:left="1068" w:hanging="360"/>
      </w:pPr>
      <w:rPr>
        <w:rFonts w:ascii="Symbol" w:hAnsi="Symbol"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36">
    <w:nsid w:val="75B01F75"/>
    <w:multiLevelType w:val="hybridMultilevel"/>
    <w:tmpl w:val="0D248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13"/>
  </w:num>
  <w:num w:numId="9">
    <w:abstractNumId w:val="20"/>
  </w:num>
  <w:num w:numId="10">
    <w:abstractNumId w:val="8"/>
  </w:num>
  <w:num w:numId="11">
    <w:abstractNumId w:val="11"/>
  </w:num>
  <w:num w:numId="12">
    <w:abstractNumId w:val="14"/>
  </w:num>
  <w:num w:numId="13">
    <w:abstractNumId w:val="33"/>
  </w:num>
  <w:num w:numId="14">
    <w:abstractNumId w:val="26"/>
  </w:num>
  <w:num w:numId="15">
    <w:abstractNumId w:val="35"/>
  </w:num>
  <w:num w:numId="16">
    <w:abstractNumId w:val="15"/>
  </w:num>
  <w:num w:numId="17">
    <w:abstractNumId w:val="18"/>
  </w:num>
  <w:num w:numId="18">
    <w:abstractNumId w:val="16"/>
  </w:num>
  <w:num w:numId="19">
    <w:abstractNumId w:val="23"/>
  </w:num>
  <w:num w:numId="20">
    <w:abstractNumId w:val="29"/>
  </w:num>
  <w:num w:numId="21">
    <w:abstractNumId w:val="7"/>
  </w:num>
  <w:num w:numId="22">
    <w:abstractNumId w:val="17"/>
  </w:num>
  <w:num w:numId="23">
    <w:abstractNumId w:val="22"/>
  </w:num>
  <w:num w:numId="24">
    <w:abstractNumId w:val="19"/>
  </w:num>
  <w:num w:numId="25">
    <w:abstractNumId w:val="25"/>
  </w:num>
  <w:num w:numId="26">
    <w:abstractNumId w:val="27"/>
  </w:num>
  <w:num w:numId="27">
    <w:abstractNumId w:val="30"/>
  </w:num>
  <w:num w:numId="28">
    <w:abstractNumId w:val="12"/>
  </w:num>
  <w:num w:numId="29">
    <w:abstractNumId w:val="10"/>
  </w:num>
  <w:num w:numId="30">
    <w:abstractNumId w:val="28"/>
  </w:num>
  <w:num w:numId="31">
    <w:abstractNumId w:val="32"/>
  </w:num>
  <w:num w:numId="32">
    <w:abstractNumId w:val="9"/>
  </w:num>
  <w:num w:numId="33">
    <w:abstractNumId w:val="36"/>
  </w:num>
  <w:num w:numId="34">
    <w:abstractNumId w:val="24"/>
  </w:num>
  <w:num w:numId="35">
    <w:abstractNumId w:val="21"/>
  </w:num>
  <w:num w:numId="36">
    <w:abstractNumId w:val="34"/>
  </w:num>
  <w:num w:numId="37">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displayBackgroundShape/>
  <w:embedSystemFonts/>
  <w:proofState w:spelling="clean" w:grammar="clean"/>
  <w:attachedTemplate r:id="rId1"/>
  <w:stylePaneFormatFilter w:val="8720" w:allStyles="0" w:customStyles="0" w:latentStyles="0" w:stylesInUse="0" w:headingStyles="1" w:numberingStyles="0" w:tableStyles="0" w:directFormattingOnRuns="1" w:directFormattingOnParagraphs="1" w:directFormattingOnNumbering="1" w:directFormattingOnTables="0" w:clearFormatting="0" w:top3HeadingStyles="0" w:visibleStyles="0" w:alternateStyleNames="1"/>
  <w:defaultTabStop w:val="709"/>
  <w:autoHyphenation/>
  <w:consecutiveHyphenLimit w:val="3"/>
  <w:hyphenationZone w:val="357"/>
  <w:drawingGridHorizontalSpacing w:val="110"/>
  <w:drawingGridVerticalSpacing w:val="0"/>
  <w:displayHorizontalDrawingGridEvery w:val="0"/>
  <w:displayVerticalDrawingGridEvery w:val="0"/>
  <w:characterSpacingControl w:val="doNotCompress"/>
  <w:hdrShapeDefaults>
    <o:shapedefaults v:ext="edit" spidmax="6145">
      <o:colormru v:ext="edit" colors="#e0e0e0"/>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73FD"/>
    <w:rsid w:val="00003A87"/>
    <w:rsid w:val="00005FEB"/>
    <w:rsid w:val="00011F2A"/>
    <w:rsid w:val="00012CB6"/>
    <w:rsid w:val="00013F60"/>
    <w:rsid w:val="00031F9E"/>
    <w:rsid w:val="00033EE0"/>
    <w:rsid w:val="00033FC4"/>
    <w:rsid w:val="00034E95"/>
    <w:rsid w:val="000476AC"/>
    <w:rsid w:val="000533EC"/>
    <w:rsid w:val="000561ED"/>
    <w:rsid w:val="00057138"/>
    <w:rsid w:val="00064CCA"/>
    <w:rsid w:val="00073348"/>
    <w:rsid w:val="00077758"/>
    <w:rsid w:val="00082FDC"/>
    <w:rsid w:val="00085FC2"/>
    <w:rsid w:val="00090401"/>
    <w:rsid w:val="00096061"/>
    <w:rsid w:val="000B2E63"/>
    <w:rsid w:val="000B47BD"/>
    <w:rsid w:val="000B515D"/>
    <w:rsid w:val="000C0498"/>
    <w:rsid w:val="000C1EC1"/>
    <w:rsid w:val="000C5571"/>
    <w:rsid w:val="000D47A3"/>
    <w:rsid w:val="000E25EB"/>
    <w:rsid w:val="000E56F2"/>
    <w:rsid w:val="000F0988"/>
    <w:rsid w:val="000F4302"/>
    <w:rsid w:val="000F558A"/>
    <w:rsid w:val="000F724C"/>
    <w:rsid w:val="00105D39"/>
    <w:rsid w:val="00107875"/>
    <w:rsid w:val="0011254B"/>
    <w:rsid w:val="00112551"/>
    <w:rsid w:val="001171A7"/>
    <w:rsid w:val="0012786D"/>
    <w:rsid w:val="001400B7"/>
    <w:rsid w:val="00140E8E"/>
    <w:rsid w:val="00144DD4"/>
    <w:rsid w:val="0014651D"/>
    <w:rsid w:val="0016178D"/>
    <w:rsid w:val="00162558"/>
    <w:rsid w:val="001710FF"/>
    <w:rsid w:val="00185549"/>
    <w:rsid w:val="00195154"/>
    <w:rsid w:val="00196677"/>
    <w:rsid w:val="001A2C6D"/>
    <w:rsid w:val="001A3112"/>
    <w:rsid w:val="001A4ED7"/>
    <w:rsid w:val="001C5116"/>
    <w:rsid w:val="001C6DFE"/>
    <w:rsid w:val="001D0BE3"/>
    <w:rsid w:val="001D26BD"/>
    <w:rsid w:val="001D275E"/>
    <w:rsid w:val="001D3D12"/>
    <w:rsid w:val="001E23FF"/>
    <w:rsid w:val="001F24AC"/>
    <w:rsid w:val="001F3985"/>
    <w:rsid w:val="00205ABD"/>
    <w:rsid w:val="002060EF"/>
    <w:rsid w:val="002113AE"/>
    <w:rsid w:val="00213C08"/>
    <w:rsid w:val="00217544"/>
    <w:rsid w:val="0022611B"/>
    <w:rsid w:val="00231643"/>
    <w:rsid w:val="00231B06"/>
    <w:rsid w:val="00236AAE"/>
    <w:rsid w:val="00236E08"/>
    <w:rsid w:val="00241F65"/>
    <w:rsid w:val="00243BAB"/>
    <w:rsid w:val="00244B36"/>
    <w:rsid w:val="00253091"/>
    <w:rsid w:val="0025448C"/>
    <w:rsid w:val="00256C6E"/>
    <w:rsid w:val="002637E7"/>
    <w:rsid w:val="00270805"/>
    <w:rsid w:val="0028011A"/>
    <w:rsid w:val="002809DE"/>
    <w:rsid w:val="00280A9C"/>
    <w:rsid w:val="00292170"/>
    <w:rsid w:val="0029242D"/>
    <w:rsid w:val="002A1341"/>
    <w:rsid w:val="002A19D6"/>
    <w:rsid w:val="002A481A"/>
    <w:rsid w:val="002B1C6F"/>
    <w:rsid w:val="002B697B"/>
    <w:rsid w:val="002C17CE"/>
    <w:rsid w:val="002C6067"/>
    <w:rsid w:val="002D0D6D"/>
    <w:rsid w:val="002D6451"/>
    <w:rsid w:val="002E2DF3"/>
    <w:rsid w:val="002E66C3"/>
    <w:rsid w:val="002F163B"/>
    <w:rsid w:val="002F1B6C"/>
    <w:rsid w:val="002F1BFD"/>
    <w:rsid w:val="002F2A11"/>
    <w:rsid w:val="002F66CC"/>
    <w:rsid w:val="003106FA"/>
    <w:rsid w:val="00315104"/>
    <w:rsid w:val="0032663C"/>
    <w:rsid w:val="00333B4D"/>
    <w:rsid w:val="00346375"/>
    <w:rsid w:val="003531B5"/>
    <w:rsid w:val="003576C4"/>
    <w:rsid w:val="00362EE2"/>
    <w:rsid w:val="00382456"/>
    <w:rsid w:val="00385B21"/>
    <w:rsid w:val="003870AF"/>
    <w:rsid w:val="003935B0"/>
    <w:rsid w:val="00394D91"/>
    <w:rsid w:val="00395194"/>
    <w:rsid w:val="003969B4"/>
    <w:rsid w:val="003A1D2D"/>
    <w:rsid w:val="003A2774"/>
    <w:rsid w:val="003B31D3"/>
    <w:rsid w:val="003B467C"/>
    <w:rsid w:val="003B59E1"/>
    <w:rsid w:val="003B6161"/>
    <w:rsid w:val="003D3910"/>
    <w:rsid w:val="003F47DA"/>
    <w:rsid w:val="003F5962"/>
    <w:rsid w:val="00401D5B"/>
    <w:rsid w:val="0040698C"/>
    <w:rsid w:val="00406A75"/>
    <w:rsid w:val="00407E99"/>
    <w:rsid w:val="00410D64"/>
    <w:rsid w:val="00414BAB"/>
    <w:rsid w:val="004203EF"/>
    <w:rsid w:val="004212A8"/>
    <w:rsid w:val="0042168B"/>
    <w:rsid w:val="0042273E"/>
    <w:rsid w:val="00431C9F"/>
    <w:rsid w:val="004338B4"/>
    <w:rsid w:val="004348C2"/>
    <w:rsid w:val="00450190"/>
    <w:rsid w:val="00453995"/>
    <w:rsid w:val="00453ABB"/>
    <w:rsid w:val="004541B9"/>
    <w:rsid w:val="00467627"/>
    <w:rsid w:val="004738D6"/>
    <w:rsid w:val="004823B4"/>
    <w:rsid w:val="00491B02"/>
    <w:rsid w:val="00496CDC"/>
    <w:rsid w:val="004A299D"/>
    <w:rsid w:val="004A317B"/>
    <w:rsid w:val="004A4316"/>
    <w:rsid w:val="004B21BF"/>
    <w:rsid w:val="004B61A8"/>
    <w:rsid w:val="004C4D03"/>
    <w:rsid w:val="004C57F5"/>
    <w:rsid w:val="004C640E"/>
    <w:rsid w:val="004D06D5"/>
    <w:rsid w:val="004D1712"/>
    <w:rsid w:val="004D5DDB"/>
    <w:rsid w:val="004E1A5E"/>
    <w:rsid w:val="004E5F03"/>
    <w:rsid w:val="004F0B5B"/>
    <w:rsid w:val="004F2215"/>
    <w:rsid w:val="004F697C"/>
    <w:rsid w:val="0051160B"/>
    <w:rsid w:val="005201CF"/>
    <w:rsid w:val="0052251C"/>
    <w:rsid w:val="00531887"/>
    <w:rsid w:val="00534413"/>
    <w:rsid w:val="00540314"/>
    <w:rsid w:val="005432CA"/>
    <w:rsid w:val="00555BFC"/>
    <w:rsid w:val="005604E4"/>
    <w:rsid w:val="00570C04"/>
    <w:rsid w:val="005716A1"/>
    <w:rsid w:val="00580A2D"/>
    <w:rsid w:val="00581506"/>
    <w:rsid w:val="00582540"/>
    <w:rsid w:val="00584E08"/>
    <w:rsid w:val="005853FF"/>
    <w:rsid w:val="00587468"/>
    <w:rsid w:val="00591A0F"/>
    <w:rsid w:val="00595674"/>
    <w:rsid w:val="005B2C41"/>
    <w:rsid w:val="005C6070"/>
    <w:rsid w:val="005D2EA7"/>
    <w:rsid w:val="005E30E4"/>
    <w:rsid w:val="005E500C"/>
    <w:rsid w:val="005E7E4D"/>
    <w:rsid w:val="005F0C46"/>
    <w:rsid w:val="005F2A9D"/>
    <w:rsid w:val="005F5239"/>
    <w:rsid w:val="005F73FD"/>
    <w:rsid w:val="00600AD6"/>
    <w:rsid w:val="00606D11"/>
    <w:rsid w:val="00607D5F"/>
    <w:rsid w:val="00612C59"/>
    <w:rsid w:val="00626AAA"/>
    <w:rsid w:val="00627C05"/>
    <w:rsid w:val="006344A0"/>
    <w:rsid w:val="0064018B"/>
    <w:rsid w:val="00640E29"/>
    <w:rsid w:val="00653B32"/>
    <w:rsid w:val="006559B5"/>
    <w:rsid w:val="00657BB5"/>
    <w:rsid w:val="006604EC"/>
    <w:rsid w:val="00662D30"/>
    <w:rsid w:val="00664AE5"/>
    <w:rsid w:val="00676142"/>
    <w:rsid w:val="0067706D"/>
    <w:rsid w:val="006771A1"/>
    <w:rsid w:val="006805DC"/>
    <w:rsid w:val="006847BB"/>
    <w:rsid w:val="00685703"/>
    <w:rsid w:val="006861F8"/>
    <w:rsid w:val="00695EF6"/>
    <w:rsid w:val="006A20A5"/>
    <w:rsid w:val="006A51E9"/>
    <w:rsid w:val="006B2DBF"/>
    <w:rsid w:val="006B431C"/>
    <w:rsid w:val="006B561D"/>
    <w:rsid w:val="006B6FB1"/>
    <w:rsid w:val="006C40C3"/>
    <w:rsid w:val="006C5AD7"/>
    <w:rsid w:val="006E68C8"/>
    <w:rsid w:val="006F0C9E"/>
    <w:rsid w:val="006F5414"/>
    <w:rsid w:val="007045AF"/>
    <w:rsid w:val="007061C6"/>
    <w:rsid w:val="007115D7"/>
    <w:rsid w:val="0071296A"/>
    <w:rsid w:val="00713102"/>
    <w:rsid w:val="00715F21"/>
    <w:rsid w:val="0072360F"/>
    <w:rsid w:val="00723B10"/>
    <w:rsid w:val="00725251"/>
    <w:rsid w:val="00725B43"/>
    <w:rsid w:val="00733EC2"/>
    <w:rsid w:val="00737234"/>
    <w:rsid w:val="007421D8"/>
    <w:rsid w:val="007442E8"/>
    <w:rsid w:val="00746BD3"/>
    <w:rsid w:val="0074719E"/>
    <w:rsid w:val="0075099F"/>
    <w:rsid w:val="00760367"/>
    <w:rsid w:val="0076080D"/>
    <w:rsid w:val="00782101"/>
    <w:rsid w:val="00790FD5"/>
    <w:rsid w:val="00795CA3"/>
    <w:rsid w:val="00796926"/>
    <w:rsid w:val="007A3903"/>
    <w:rsid w:val="007A5F57"/>
    <w:rsid w:val="007B6394"/>
    <w:rsid w:val="007C266B"/>
    <w:rsid w:val="007C442F"/>
    <w:rsid w:val="007C4F2E"/>
    <w:rsid w:val="007D6130"/>
    <w:rsid w:val="007D7801"/>
    <w:rsid w:val="007E65D6"/>
    <w:rsid w:val="00807FF2"/>
    <w:rsid w:val="008278C2"/>
    <w:rsid w:val="008304BC"/>
    <w:rsid w:val="00830B28"/>
    <w:rsid w:val="00840378"/>
    <w:rsid w:val="00840CBE"/>
    <w:rsid w:val="008465C4"/>
    <w:rsid w:val="0084720C"/>
    <w:rsid w:val="00850CF9"/>
    <w:rsid w:val="00860D3A"/>
    <w:rsid w:val="00881FC6"/>
    <w:rsid w:val="00883119"/>
    <w:rsid w:val="008863B4"/>
    <w:rsid w:val="00890618"/>
    <w:rsid w:val="00897146"/>
    <w:rsid w:val="008A12F3"/>
    <w:rsid w:val="008A36A8"/>
    <w:rsid w:val="008B0ADB"/>
    <w:rsid w:val="008B657E"/>
    <w:rsid w:val="008E268C"/>
    <w:rsid w:val="008E3766"/>
    <w:rsid w:val="008F0399"/>
    <w:rsid w:val="008F5C7F"/>
    <w:rsid w:val="0090584E"/>
    <w:rsid w:val="00921AF5"/>
    <w:rsid w:val="009269CE"/>
    <w:rsid w:val="0093300B"/>
    <w:rsid w:val="00936EB5"/>
    <w:rsid w:val="0095075C"/>
    <w:rsid w:val="00950CC5"/>
    <w:rsid w:val="00954632"/>
    <w:rsid w:val="00955DC9"/>
    <w:rsid w:val="00956450"/>
    <w:rsid w:val="0096014C"/>
    <w:rsid w:val="0097197C"/>
    <w:rsid w:val="009759BC"/>
    <w:rsid w:val="00991CBC"/>
    <w:rsid w:val="0099476D"/>
    <w:rsid w:val="009A79EF"/>
    <w:rsid w:val="009B0A18"/>
    <w:rsid w:val="009B4F32"/>
    <w:rsid w:val="009B5CD9"/>
    <w:rsid w:val="009B673A"/>
    <w:rsid w:val="009C5DCF"/>
    <w:rsid w:val="009D1750"/>
    <w:rsid w:val="009D3FA5"/>
    <w:rsid w:val="009D4996"/>
    <w:rsid w:val="009D5508"/>
    <w:rsid w:val="009E1847"/>
    <w:rsid w:val="009E2F76"/>
    <w:rsid w:val="009F4D87"/>
    <w:rsid w:val="009F53B6"/>
    <w:rsid w:val="009F698C"/>
    <w:rsid w:val="009F7675"/>
    <w:rsid w:val="009F77F4"/>
    <w:rsid w:val="009F7E01"/>
    <w:rsid w:val="00A03DBB"/>
    <w:rsid w:val="00A26DD3"/>
    <w:rsid w:val="00A50AC2"/>
    <w:rsid w:val="00A53283"/>
    <w:rsid w:val="00A53997"/>
    <w:rsid w:val="00A54B81"/>
    <w:rsid w:val="00A56112"/>
    <w:rsid w:val="00A61732"/>
    <w:rsid w:val="00A62A5C"/>
    <w:rsid w:val="00A65449"/>
    <w:rsid w:val="00A72DF6"/>
    <w:rsid w:val="00A956FD"/>
    <w:rsid w:val="00AA560D"/>
    <w:rsid w:val="00AB701C"/>
    <w:rsid w:val="00AC2267"/>
    <w:rsid w:val="00AF005E"/>
    <w:rsid w:val="00AF0DDC"/>
    <w:rsid w:val="00AF3D65"/>
    <w:rsid w:val="00AF5C8F"/>
    <w:rsid w:val="00AF6553"/>
    <w:rsid w:val="00AF7E49"/>
    <w:rsid w:val="00B00A2D"/>
    <w:rsid w:val="00B052B3"/>
    <w:rsid w:val="00B11CAA"/>
    <w:rsid w:val="00B13E7E"/>
    <w:rsid w:val="00B31C06"/>
    <w:rsid w:val="00B3498C"/>
    <w:rsid w:val="00B359A7"/>
    <w:rsid w:val="00B44C49"/>
    <w:rsid w:val="00B4758F"/>
    <w:rsid w:val="00B52590"/>
    <w:rsid w:val="00B63211"/>
    <w:rsid w:val="00B667B6"/>
    <w:rsid w:val="00B66F87"/>
    <w:rsid w:val="00B67C15"/>
    <w:rsid w:val="00B763A8"/>
    <w:rsid w:val="00B77491"/>
    <w:rsid w:val="00B77C1D"/>
    <w:rsid w:val="00B92C3C"/>
    <w:rsid w:val="00BA000A"/>
    <w:rsid w:val="00BA23EF"/>
    <w:rsid w:val="00BA3F08"/>
    <w:rsid w:val="00BA6305"/>
    <w:rsid w:val="00BA6BBA"/>
    <w:rsid w:val="00BB353F"/>
    <w:rsid w:val="00BB49D6"/>
    <w:rsid w:val="00BB6FB4"/>
    <w:rsid w:val="00BC30BE"/>
    <w:rsid w:val="00BC4902"/>
    <w:rsid w:val="00BE3B6D"/>
    <w:rsid w:val="00BF2719"/>
    <w:rsid w:val="00C071CF"/>
    <w:rsid w:val="00C1059F"/>
    <w:rsid w:val="00C208DB"/>
    <w:rsid w:val="00C21DE3"/>
    <w:rsid w:val="00C2278C"/>
    <w:rsid w:val="00C27CD4"/>
    <w:rsid w:val="00C32AF3"/>
    <w:rsid w:val="00C349D8"/>
    <w:rsid w:val="00C34EC6"/>
    <w:rsid w:val="00C3522A"/>
    <w:rsid w:val="00C41850"/>
    <w:rsid w:val="00C436CC"/>
    <w:rsid w:val="00C4420E"/>
    <w:rsid w:val="00C45F0F"/>
    <w:rsid w:val="00C46CFF"/>
    <w:rsid w:val="00C5376B"/>
    <w:rsid w:val="00C57955"/>
    <w:rsid w:val="00C6006A"/>
    <w:rsid w:val="00C62B87"/>
    <w:rsid w:val="00C63D60"/>
    <w:rsid w:val="00C728A3"/>
    <w:rsid w:val="00C81735"/>
    <w:rsid w:val="00C85ED1"/>
    <w:rsid w:val="00C86612"/>
    <w:rsid w:val="00C9248E"/>
    <w:rsid w:val="00C95BE8"/>
    <w:rsid w:val="00CA29CE"/>
    <w:rsid w:val="00CA2F35"/>
    <w:rsid w:val="00CC5873"/>
    <w:rsid w:val="00CE3493"/>
    <w:rsid w:val="00CF7C6C"/>
    <w:rsid w:val="00D11AF0"/>
    <w:rsid w:val="00D230D1"/>
    <w:rsid w:val="00D23435"/>
    <w:rsid w:val="00D2689B"/>
    <w:rsid w:val="00D32CAF"/>
    <w:rsid w:val="00D45613"/>
    <w:rsid w:val="00D518B2"/>
    <w:rsid w:val="00D5742B"/>
    <w:rsid w:val="00D6221A"/>
    <w:rsid w:val="00D6362A"/>
    <w:rsid w:val="00D72B36"/>
    <w:rsid w:val="00D866EE"/>
    <w:rsid w:val="00D8788B"/>
    <w:rsid w:val="00D90254"/>
    <w:rsid w:val="00D907EA"/>
    <w:rsid w:val="00D947F6"/>
    <w:rsid w:val="00D966FE"/>
    <w:rsid w:val="00DA0598"/>
    <w:rsid w:val="00DA173B"/>
    <w:rsid w:val="00DA5BE3"/>
    <w:rsid w:val="00DA7D82"/>
    <w:rsid w:val="00DB0EFD"/>
    <w:rsid w:val="00DB3262"/>
    <w:rsid w:val="00DB6238"/>
    <w:rsid w:val="00DC1114"/>
    <w:rsid w:val="00DD7A6A"/>
    <w:rsid w:val="00DD7FE9"/>
    <w:rsid w:val="00DF2BB5"/>
    <w:rsid w:val="00DF531B"/>
    <w:rsid w:val="00DF6DAA"/>
    <w:rsid w:val="00E00381"/>
    <w:rsid w:val="00E0402D"/>
    <w:rsid w:val="00E063E9"/>
    <w:rsid w:val="00E1428C"/>
    <w:rsid w:val="00E146C9"/>
    <w:rsid w:val="00E1531A"/>
    <w:rsid w:val="00E21E3B"/>
    <w:rsid w:val="00E27FCB"/>
    <w:rsid w:val="00E40C3D"/>
    <w:rsid w:val="00E42B88"/>
    <w:rsid w:val="00E54E96"/>
    <w:rsid w:val="00E64E45"/>
    <w:rsid w:val="00E90C10"/>
    <w:rsid w:val="00E91B22"/>
    <w:rsid w:val="00E93FAA"/>
    <w:rsid w:val="00EA3309"/>
    <w:rsid w:val="00EA3B44"/>
    <w:rsid w:val="00EB1B45"/>
    <w:rsid w:val="00EC0914"/>
    <w:rsid w:val="00EC2500"/>
    <w:rsid w:val="00EC7BF9"/>
    <w:rsid w:val="00EE01EB"/>
    <w:rsid w:val="00EE2B2E"/>
    <w:rsid w:val="00EE2D72"/>
    <w:rsid w:val="00EE3462"/>
    <w:rsid w:val="00EE357A"/>
    <w:rsid w:val="00EE3E9E"/>
    <w:rsid w:val="00EE48F8"/>
    <w:rsid w:val="00EE4E29"/>
    <w:rsid w:val="00EE5DEF"/>
    <w:rsid w:val="00EE6993"/>
    <w:rsid w:val="00EF6FA0"/>
    <w:rsid w:val="00F0234A"/>
    <w:rsid w:val="00F17B83"/>
    <w:rsid w:val="00F26B21"/>
    <w:rsid w:val="00F41EAB"/>
    <w:rsid w:val="00F423C7"/>
    <w:rsid w:val="00F5590E"/>
    <w:rsid w:val="00F56DEF"/>
    <w:rsid w:val="00F5730E"/>
    <w:rsid w:val="00F6141E"/>
    <w:rsid w:val="00F62D89"/>
    <w:rsid w:val="00F7068B"/>
    <w:rsid w:val="00F71798"/>
    <w:rsid w:val="00F7389F"/>
    <w:rsid w:val="00F738BD"/>
    <w:rsid w:val="00F81C59"/>
    <w:rsid w:val="00F82B37"/>
    <w:rsid w:val="00F86D67"/>
    <w:rsid w:val="00FA34A3"/>
    <w:rsid w:val="00FC7F48"/>
    <w:rsid w:val="00FD200A"/>
    <w:rsid w:val="00FD40BB"/>
    <w:rsid w:val="00FD6128"/>
    <w:rsid w:val="00FD6FF0"/>
    <w:rsid w:val="00FE13CB"/>
    <w:rsid w:val="00FE76D5"/>
    <w:rsid w:val="00FF1395"/>
    <w:rsid w:val="00FF1665"/>
    <w:rsid w:val="00FF1C8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6145">
      <o:colormru v:ext="edit" colors="#e0e0e0"/>
    </o:shapedefaults>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imes New Roman" w:hAnsi="Cambria" w:cs="Times New Roman"/>
        <w:lang w:val="de-DE" w:eastAsia="de-DE"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C4902"/>
    <w:rPr>
      <w:sz w:val="22"/>
    </w:rPr>
  </w:style>
  <w:style w:type="paragraph" w:styleId="berschrift1">
    <w:name w:val="heading 1"/>
    <w:basedOn w:val="Standard"/>
    <w:next w:val="Standard"/>
    <w:link w:val="berschrift1Zchn"/>
    <w:uiPriority w:val="9"/>
    <w:qFormat/>
    <w:rsid w:val="00956450"/>
    <w:pPr>
      <w:pBdr>
        <w:bottom w:val="thinThickSmallGap" w:sz="12" w:space="1" w:color="auto"/>
      </w:pBdr>
      <w:spacing w:before="400"/>
      <w:jc w:val="center"/>
      <w:outlineLvl w:val="0"/>
    </w:pPr>
    <w:rPr>
      <w:caps/>
      <w:spacing w:val="20"/>
      <w:sz w:val="28"/>
      <w:szCs w:val="28"/>
    </w:rPr>
  </w:style>
  <w:style w:type="paragraph" w:styleId="berschrift2">
    <w:name w:val="heading 2"/>
    <w:basedOn w:val="Standard"/>
    <w:next w:val="Standard"/>
    <w:link w:val="berschrift2Zchn"/>
    <w:uiPriority w:val="9"/>
    <w:unhideWhenUsed/>
    <w:qFormat/>
    <w:rsid w:val="00956450"/>
    <w:pPr>
      <w:pBdr>
        <w:bottom w:val="single" w:sz="4" w:space="1" w:color="auto"/>
      </w:pBdr>
      <w:spacing w:before="400"/>
      <w:jc w:val="center"/>
      <w:outlineLvl w:val="1"/>
    </w:pPr>
    <w:rPr>
      <w:caps/>
      <w:spacing w:val="15"/>
      <w:sz w:val="24"/>
      <w:szCs w:val="24"/>
    </w:rPr>
  </w:style>
  <w:style w:type="paragraph" w:styleId="berschrift3">
    <w:name w:val="heading 3"/>
    <w:basedOn w:val="Standard"/>
    <w:next w:val="Standard"/>
    <w:link w:val="berschrift3Zchn"/>
    <w:uiPriority w:val="9"/>
    <w:unhideWhenUsed/>
    <w:qFormat/>
    <w:rsid w:val="00956450"/>
    <w:pPr>
      <w:pBdr>
        <w:top w:val="dotted" w:sz="4" w:space="1" w:color="auto"/>
        <w:bottom w:val="dotted" w:sz="4" w:space="1" w:color="auto"/>
      </w:pBdr>
      <w:spacing w:before="300"/>
      <w:jc w:val="center"/>
      <w:outlineLvl w:val="2"/>
    </w:pPr>
    <w:rPr>
      <w:caps/>
      <w:sz w:val="24"/>
      <w:szCs w:val="24"/>
    </w:rPr>
  </w:style>
  <w:style w:type="paragraph" w:styleId="berschrift4">
    <w:name w:val="heading 4"/>
    <w:basedOn w:val="Standard"/>
    <w:next w:val="Standard"/>
    <w:link w:val="berschrift4Zchn"/>
    <w:uiPriority w:val="9"/>
    <w:unhideWhenUsed/>
    <w:qFormat/>
    <w:rsid w:val="00B667B6"/>
    <w:pPr>
      <w:pBdr>
        <w:bottom w:val="dotted" w:sz="4" w:space="1" w:color="943634"/>
      </w:pBdr>
      <w:jc w:val="center"/>
      <w:outlineLvl w:val="3"/>
    </w:pPr>
    <w:rPr>
      <w:caps/>
      <w:color w:val="622423"/>
      <w:spacing w:val="10"/>
      <w:sz w:val="20"/>
      <w:lang w:val="x-none" w:eastAsia="x-none"/>
    </w:rPr>
  </w:style>
  <w:style w:type="paragraph" w:styleId="berschrift5">
    <w:name w:val="heading 5"/>
    <w:basedOn w:val="Standard"/>
    <w:next w:val="Standard"/>
    <w:link w:val="berschrift5Zchn"/>
    <w:uiPriority w:val="9"/>
    <w:semiHidden/>
    <w:unhideWhenUsed/>
    <w:qFormat/>
    <w:rsid w:val="00B667B6"/>
    <w:pPr>
      <w:spacing w:before="320"/>
      <w:jc w:val="center"/>
      <w:outlineLvl w:val="4"/>
    </w:pPr>
    <w:rPr>
      <w:caps/>
      <w:color w:val="622423"/>
      <w:spacing w:val="10"/>
      <w:sz w:val="20"/>
      <w:lang w:val="x-none" w:eastAsia="x-none"/>
    </w:rPr>
  </w:style>
  <w:style w:type="paragraph" w:styleId="berschrift6">
    <w:name w:val="heading 6"/>
    <w:basedOn w:val="Standard"/>
    <w:next w:val="Standard"/>
    <w:link w:val="berschrift6Zchn"/>
    <w:uiPriority w:val="9"/>
    <w:semiHidden/>
    <w:unhideWhenUsed/>
    <w:qFormat/>
    <w:rsid w:val="00B667B6"/>
    <w:pPr>
      <w:jc w:val="center"/>
      <w:outlineLvl w:val="5"/>
    </w:pPr>
    <w:rPr>
      <w:caps/>
      <w:color w:val="943634"/>
      <w:spacing w:val="10"/>
      <w:sz w:val="20"/>
      <w:lang w:val="x-none" w:eastAsia="x-none"/>
    </w:rPr>
  </w:style>
  <w:style w:type="paragraph" w:styleId="berschrift7">
    <w:name w:val="heading 7"/>
    <w:basedOn w:val="Standard"/>
    <w:next w:val="Standard"/>
    <w:link w:val="berschrift7Zchn"/>
    <w:uiPriority w:val="9"/>
    <w:semiHidden/>
    <w:unhideWhenUsed/>
    <w:qFormat/>
    <w:rsid w:val="00B667B6"/>
    <w:pPr>
      <w:jc w:val="center"/>
      <w:outlineLvl w:val="6"/>
    </w:pPr>
    <w:rPr>
      <w:i/>
      <w:iCs/>
      <w:caps/>
      <w:color w:val="943634"/>
      <w:spacing w:val="10"/>
      <w:sz w:val="20"/>
      <w:lang w:val="x-none" w:eastAsia="x-none"/>
    </w:rPr>
  </w:style>
  <w:style w:type="paragraph" w:styleId="berschrift8">
    <w:name w:val="heading 8"/>
    <w:basedOn w:val="Standard"/>
    <w:next w:val="Standard"/>
    <w:link w:val="berschrift8Zchn"/>
    <w:uiPriority w:val="9"/>
    <w:semiHidden/>
    <w:unhideWhenUsed/>
    <w:qFormat/>
    <w:rsid w:val="00B667B6"/>
    <w:pPr>
      <w:jc w:val="center"/>
      <w:outlineLvl w:val="7"/>
    </w:pPr>
    <w:rPr>
      <w:caps/>
      <w:spacing w:val="10"/>
      <w:sz w:val="20"/>
      <w:lang w:val="x-none" w:eastAsia="x-none"/>
    </w:rPr>
  </w:style>
  <w:style w:type="paragraph" w:styleId="berschrift9">
    <w:name w:val="heading 9"/>
    <w:basedOn w:val="Standard"/>
    <w:next w:val="Standard"/>
    <w:link w:val="berschrift9Zchn"/>
    <w:uiPriority w:val="9"/>
    <w:semiHidden/>
    <w:unhideWhenUsed/>
    <w:qFormat/>
    <w:rsid w:val="00B667B6"/>
    <w:pPr>
      <w:jc w:val="center"/>
      <w:outlineLvl w:val="8"/>
    </w:pPr>
    <w:rPr>
      <w:i/>
      <w:iCs/>
      <w:caps/>
      <w:spacing w:val="10"/>
      <w:sz w:val="20"/>
      <w:lang w:val="x-none" w:eastAsia="x-non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1z0">
    <w:name w:val="WW8Num1z0"/>
    <w:rPr>
      <w:rFonts w:ascii="Times New Roman" w:eastAsia="Calibri" w:hAnsi="Times New Roman" w:cs="Times New Roman"/>
    </w:rPr>
  </w:style>
  <w:style w:type="character" w:customStyle="1" w:styleId="WW8Num2z0">
    <w:name w:val="WW8Num2z0"/>
    <w:rPr>
      <w:rFonts w:ascii="Wingdings" w:hAnsi="Wingdings"/>
    </w:rPr>
  </w:style>
  <w:style w:type="character" w:customStyle="1" w:styleId="WW8Num3z0">
    <w:name w:val="WW8Num3z0"/>
    <w:rPr>
      <w:rFonts w:ascii="Wingdings" w:hAnsi="Wingdings"/>
    </w:rPr>
  </w:style>
  <w:style w:type="character" w:customStyle="1" w:styleId="WW8Num4z0">
    <w:name w:val="WW8Num4z0"/>
    <w:rPr>
      <w:rFonts w:ascii="Times New Roman" w:hAnsi="Times New Roman" w:cs="Times New Roman"/>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rPr>
  </w:style>
  <w:style w:type="character" w:customStyle="1" w:styleId="WW8Num4z3">
    <w:name w:val="WW8Num4z3"/>
    <w:rPr>
      <w:rFonts w:ascii="Symbol" w:hAnsi="Symbol"/>
    </w:rPr>
  </w:style>
  <w:style w:type="character" w:customStyle="1" w:styleId="WW8Num5z0">
    <w:name w:val="WW8Num5z0"/>
    <w:rPr>
      <w:rFonts w:ascii="Wingdings" w:hAnsi="Wingdings"/>
    </w:rPr>
  </w:style>
  <w:style w:type="character" w:customStyle="1" w:styleId="WW8Num5z1">
    <w:name w:val="WW8Num5z1"/>
    <w:rPr>
      <w:rFonts w:ascii="Courier New" w:hAnsi="Courier New" w:cs="Courier New"/>
    </w:rPr>
  </w:style>
  <w:style w:type="character" w:customStyle="1" w:styleId="WW8Num6z0">
    <w:name w:val="WW8Num6z0"/>
    <w:rPr>
      <w:rFonts w:ascii="Times New Roman" w:eastAsia="Calibri" w:hAnsi="Times New Roman" w:cs="Times New Roman"/>
    </w:rPr>
  </w:style>
  <w:style w:type="character" w:customStyle="1" w:styleId="WW8Num6z1">
    <w:name w:val="WW8Num6z1"/>
    <w:rPr>
      <w:rFonts w:ascii="Courier New" w:hAnsi="Courier New" w:cs="Courier New"/>
    </w:rPr>
  </w:style>
  <w:style w:type="character" w:customStyle="1" w:styleId="Absatz-Standardschriftart7">
    <w:name w:val="Absatz-Standardschriftart7"/>
  </w:style>
  <w:style w:type="character" w:customStyle="1" w:styleId="Absatz-Standardschriftart6">
    <w:name w:val="Absatz-Standardschriftart6"/>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Absatz-Standardschriftart5">
    <w:name w:val="Absatz-Standardschriftart5"/>
  </w:style>
  <w:style w:type="character" w:customStyle="1" w:styleId="WW-Absatz-Standardschriftart11">
    <w:name w:val="WW-Absatz-Standardschriftart11"/>
  </w:style>
  <w:style w:type="character" w:customStyle="1" w:styleId="Absatz-Standardschriftart4">
    <w:name w:val="Absatz-Standardschriftart4"/>
  </w:style>
  <w:style w:type="character" w:customStyle="1" w:styleId="WW-Absatz-Standardschriftart111">
    <w:name w:val="WW-Absatz-Standardschriftart111"/>
  </w:style>
  <w:style w:type="character" w:customStyle="1" w:styleId="Absatz-Standardschriftart3">
    <w:name w:val="Absatz-Standardschriftart3"/>
  </w:style>
  <w:style w:type="character" w:customStyle="1" w:styleId="Absatz-Standardschriftart2">
    <w:name w:val="Absatz-Standardschriftart2"/>
  </w:style>
  <w:style w:type="character" w:customStyle="1" w:styleId="WW8Num1z1">
    <w:name w:val="WW8Num1z1"/>
    <w:rPr>
      <w:rFonts w:ascii="Courier New" w:hAnsi="Courier New" w:cs="Courier New"/>
    </w:rPr>
  </w:style>
  <w:style w:type="character" w:customStyle="1" w:styleId="WW8Num1z2">
    <w:name w:val="WW8Num1z2"/>
    <w:rPr>
      <w:rFonts w:ascii="Wingdings" w:hAnsi="Wingdings"/>
    </w:rPr>
  </w:style>
  <w:style w:type="character" w:customStyle="1" w:styleId="WW8Num1z3">
    <w:name w:val="WW8Num1z3"/>
    <w:rPr>
      <w:rFonts w:ascii="Symbol" w:hAnsi="Symbol"/>
    </w:rPr>
  </w:style>
  <w:style w:type="character" w:customStyle="1" w:styleId="WW8Num3z1">
    <w:name w:val="WW8Num3z1"/>
    <w:rPr>
      <w:rFonts w:ascii="Courier New" w:hAnsi="Courier New" w:cs="Courier New"/>
    </w:rPr>
  </w:style>
  <w:style w:type="character" w:customStyle="1" w:styleId="WW8Num3z3">
    <w:name w:val="WW8Num3z3"/>
    <w:rPr>
      <w:rFonts w:ascii="Symbol" w:hAnsi="Symbol"/>
    </w:rPr>
  </w:style>
  <w:style w:type="character" w:customStyle="1" w:styleId="WW8Num5z3">
    <w:name w:val="WW8Num5z3"/>
    <w:rPr>
      <w:rFonts w:ascii="Symbol" w:hAnsi="Symbol"/>
    </w:rPr>
  </w:style>
  <w:style w:type="character" w:customStyle="1" w:styleId="WW8Num6z2">
    <w:name w:val="WW8Num6z2"/>
    <w:rPr>
      <w:rFonts w:ascii="Wingdings" w:hAnsi="Wingdings"/>
    </w:rPr>
  </w:style>
  <w:style w:type="character" w:customStyle="1" w:styleId="WW8Num6z3">
    <w:name w:val="WW8Num6z3"/>
    <w:rPr>
      <w:rFonts w:ascii="Symbol" w:hAnsi="Symbol"/>
    </w:rPr>
  </w:style>
  <w:style w:type="character" w:customStyle="1" w:styleId="Absatz-Standardschriftart1">
    <w:name w:val="Absatz-Standardschriftart1"/>
  </w:style>
  <w:style w:type="character" w:styleId="Hyperlink">
    <w:name w:val="Hyperlink"/>
    <w:uiPriority w:val="99"/>
    <w:rPr>
      <w:color w:val="0000FF"/>
      <w:u w:val="single"/>
    </w:rPr>
  </w:style>
  <w:style w:type="character" w:customStyle="1" w:styleId="SprechblasentextZchn">
    <w:name w:val="Sprechblasentext Zchn"/>
    <w:rPr>
      <w:rFonts w:ascii="Tahoma" w:hAnsi="Tahoma" w:cs="Tahoma"/>
      <w:sz w:val="16"/>
      <w:szCs w:val="16"/>
    </w:rPr>
  </w:style>
  <w:style w:type="character" w:customStyle="1" w:styleId="Kommentarzeichen1">
    <w:name w:val="Kommentarzeichen1"/>
    <w:rPr>
      <w:sz w:val="16"/>
      <w:szCs w:val="16"/>
    </w:rPr>
  </w:style>
  <w:style w:type="character" w:customStyle="1" w:styleId="Bullets">
    <w:name w:val="Bullets"/>
    <w:rPr>
      <w:rFonts w:ascii="OpenSymbol" w:eastAsia="OpenSymbol" w:hAnsi="OpenSymbol" w:cs="OpenSymbol"/>
    </w:rPr>
  </w:style>
  <w:style w:type="character" w:styleId="IntensiveHervorhebung">
    <w:name w:val="Intense Emphasis"/>
    <w:uiPriority w:val="21"/>
    <w:qFormat/>
    <w:rsid w:val="00B667B6"/>
    <w:rPr>
      <w:i/>
      <w:iCs/>
      <w:caps/>
      <w:spacing w:val="10"/>
      <w:sz w:val="20"/>
      <w:szCs w:val="20"/>
    </w:rPr>
  </w:style>
  <w:style w:type="paragraph" w:customStyle="1" w:styleId="Heading">
    <w:name w:val="Heading"/>
    <w:basedOn w:val="Standard"/>
    <w:next w:val="Textkrper"/>
    <w:pPr>
      <w:keepNext/>
      <w:spacing w:before="240"/>
    </w:pPr>
    <w:rPr>
      <w:rFonts w:ascii="Arial" w:eastAsia="MS Mincho" w:hAnsi="Arial" w:cs="Tahoma"/>
      <w:sz w:val="28"/>
      <w:szCs w:val="28"/>
    </w:rPr>
  </w:style>
  <w:style w:type="paragraph" w:styleId="Textkrper">
    <w:name w:val="Body Text"/>
    <w:basedOn w:val="Standard"/>
  </w:style>
  <w:style w:type="paragraph" w:styleId="Liste">
    <w:name w:val="List"/>
    <w:basedOn w:val="Textkrper"/>
    <w:rPr>
      <w:rFonts w:cs="Tahoma"/>
    </w:rPr>
  </w:style>
  <w:style w:type="paragraph" w:customStyle="1" w:styleId="Caption1">
    <w:name w:val="Caption1"/>
    <w:basedOn w:val="Standard"/>
    <w:pPr>
      <w:suppressLineNumbers/>
      <w:spacing w:before="120"/>
    </w:pPr>
    <w:rPr>
      <w:rFonts w:cs="Tahoma"/>
      <w:i/>
      <w:iCs/>
      <w:sz w:val="24"/>
      <w:szCs w:val="24"/>
    </w:rPr>
  </w:style>
  <w:style w:type="paragraph" w:customStyle="1" w:styleId="Index">
    <w:name w:val="Index"/>
    <w:basedOn w:val="Standard"/>
    <w:pPr>
      <w:suppressLineNumbers/>
    </w:pPr>
    <w:rPr>
      <w:rFonts w:cs="Tahoma"/>
    </w:rPr>
  </w:style>
  <w:style w:type="paragraph" w:styleId="Listenabsatz">
    <w:name w:val="List Paragraph"/>
    <w:basedOn w:val="Standard"/>
    <w:uiPriority w:val="34"/>
    <w:qFormat/>
    <w:rsid w:val="00B667B6"/>
    <w:pPr>
      <w:ind w:left="720"/>
      <w:contextualSpacing/>
    </w:pPr>
  </w:style>
  <w:style w:type="paragraph" w:styleId="Sprechblasentext">
    <w:name w:val="Balloon Text"/>
    <w:basedOn w:val="Standard"/>
    <w:rPr>
      <w:rFonts w:ascii="Tahoma" w:hAnsi="Tahoma" w:cs="Tahoma"/>
      <w:sz w:val="16"/>
      <w:szCs w:val="16"/>
    </w:rPr>
  </w:style>
  <w:style w:type="paragraph" w:customStyle="1" w:styleId="Kommentartext1">
    <w:name w:val="Kommentartext1"/>
    <w:basedOn w:val="Standard"/>
    <w:rPr>
      <w:sz w:val="20"/>
    </w:rPr>
  </w:style>
  <w:style w:type="paragraph" w:styleId="Kommentarthema">
    <w:name w:val="annotation subject"/>
    <w:basedOn w:val="Kommentartext1"/>
    <w:next w:val="Kommentartext1"/>
    <w:rPr>
      <w:b/>
      <w:bCs/>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berschrift1Zchn">
    <w:name w:val="Überschrift 1 Zchn"/>
    <w:link w:val="berschrift1"/>
    <w:uiPriority w:val="9"/>
    <w:rsid w:val="00956450"/>
    <w:rPr>
      <w:caps/>
      <w:spacing w:val="20"/>
      <w:sz w:val="28"/>
      <w:szCs w:val="28"/>
      <w:lang w:val="en-US" w:eastAsia="en-US" w:bidi="en-US"/>
    </w:rPr>
  </w:style>
  <w:style w:type="paragraph" w:styleId="Titel">
    <w:name w:val="Title"/>
    <w:basedOn w:val="Standard"/>
    <w:next w:val="Standard"/>
    <w:link w:val="TitelZchn"/>
    <w:uiPriority w:val="10"/>
    <w:qFormat/>
    <w:rsid w:val="00956450"/>
    <w:pPr>
      <w:pBdr>
        <w:top w:val="dotted" w:sz="2" w:space="1" w:color="auto"/>
        <w:bottom w:val="dotted" w:sz="2" w:space="6" w:color="auto"/>
      </w:pBdr>
      <w:spacing w:before="500" w:after="300"/>
      <w:jc w:val="center"/>
    </w:pPr>
    <w:rPr>
      <w:caps/>
      <w:spacing w:val="50"/>
      <w:sz w:val="44"/>
      <w:szCs w:val="44"/>
    </w:rPr>
  </w:style>
  <w:style w:type="character" w:customStyle="1" w:styleId="TitelZchn">
    <w:name w:val="Titel Zchn"/>
    <w:link w:val="Titel"/>
    <w:uiPriority w:val="10"/>
    <w:rsid w:val="00956450"/>
    <w:rPr>
      <w:caps/>
      <w:spacing w:val="50"/>
      <w:sz w:val="44"/>
      <w:szCs w:val="44"/>
      <w:lang w:val="en-US" w:eastAsia="en-US" w:bidi="en-US"/>
    </w:rPr>
  </w:style>
  <w:style w:type="paragraph" w:styleId="Verzeichnis1">
    <w:name w:val="toc 1"/>
    <w:basedOn w:val="Standard"/>
    <w:next w:val="Standard"/>
    <w:autoRedefine/>
    <w:uiPriority w:val="39"/>
    <w:unhideWhenUsed/>
    <w:rsid w:val="00395194"/>
    <w:pPr>
      <w:tabs>
        <w:tab w:val="right" w:leader="dot" w:pos="9061"/>
      </w:tabs>
    </w:pPr>
    <w:rPr>
      <w:rFonts w:eastAsia="Calibri"/>
      <w:b/>
      <w:noProof/>
    </w:rPr>
  </w:style>
  <w:style w:type="paragraph" w:styleId="Untertitel">
    <w:name w:val="Subtitle"/>
    <w:basedOn w:val="Standard"/>
    <w:next w:val="Standard"/>
    <w:link w:val="UntertitelZchn"/>
    <w:uiPriority w:val="11"/>
    <w:qFormat/>
    <w:rsid w:val="00B667B6"/>
    <w:pPr>
      <w:spacing w:after="560"/>
      <w:jc w:val="center"/>
    </w:pPr>
    <w:rPr>
      <w:caps/>
      <w:spacing w:val="20"/>
      <w:sz w:val="18"/>
      <w:szCs w:val="18"/>
      <w:lang w:val="x-none" w:eastAsia="x-none"/>
    </w:rPr>
  </w:style>
  <w:style w:type="character" w:customStyle="1" w:styleId="UntertitelZchn">
    <w:name w:val="Untertitel Zchn"/>
    <w:link w:val="Untertitel"/>
    <w:uiPriority w:val="11"/>
    <w:rsid w:val="00B667B6"/>
    <w:rPr>
      <w:rFonts w:eastAsia="Times New Roman" w:cs="Times New Roman"/>
      <w:caps/>
      <w:spacing w:val="20"/>
      <w:sz w:val="18"/>
      <w:szCs w:val="18"/>
    </w:rPr>
  </w:style>
  <w:style w:type="character" w:customStyle="1" w:styleId="berschrift2Zchn">
    <w:name w:val="Überschrift 2 Zchn"/>
    <w:link w:val="berschrift2"/>
    <w:uiPriority w:val="9"/>
    <w:rsid w:val="00956450"/>
    <w:rPr>
      <w:caps/>
      <w:spacing w:val="15"/>
      <w:sz w:val="24"/>
      <w:szCs w:val="24"/>
      <w:lang w:val="en-US" w:eastAsia="en-US" w:bidi="en-US"/>
    </w:rPr>
  </w:style>
  <w:style w:type="character" w:customStyle="1" w:styleId="berschrift3Zchn">
    <w:name w:val="Überschrift 3 Zchn"/>
    <w:link w:val="berschrift3"/>
    <w:uiPriority w:val="9"/>
    <w:rsid w:val="00956450"/>
    <w:rPr>
      <w:caps/>
      <w:sz w:val="24"/>
      <w:szCs w:val="24"/>
      <w:lang w:val="en-US" w:eastAsia="en-US" w:bidi="en-US"/>
    </w:rPr>
  </w:style>
  <w:style w:type="character" w:customStyle="1" w:styleId="berschrift4Zchn">
    <w:name w:val="Überschrift 4 Zchn"/>
    <w:link w:val="berschrift4"/>
    <w:uiPriority w:val="9"/>
    <w:rsid w:val="00B667B6"/>
    <w:rPr>
      <w:rFonts w:eastAsia="Times New Roman" w:cs="Times New Roman"/>
      <w:caps/>
      <w:color w:val="622423"/>
      <w:spacing w:val="10"/>
    </w:rPr>
  </w:style>
  <w:style w:type="character" w:customStyle="1" w:styleId="berschrift5Zchn">
    <w:name w:val="Überschrift 5 Zchn"/>
    <w:link w:val="berschrift5"/>
    <w:uiPriority w:val="9"/>
    <w:semiHidden/>
    <w:rsid w:val="00B667B6"/>
    <w:rPr>
      <w:rFonts w:eastAsia="Times New Roman" w:cs="Times New Roman"/>
      <w:caps/>
      <w:color w:val="622423"/>
      <w:spacing w:val="10"/>
    </w:rPr>
  </w:style>
  <w:style w:type="character" w:customStyle="1" w:styleId="berschrift6Zchn">
    <w:name w:val="Überschrift 6 Zchn"/>
    <w:link w:val="berschrift6"/>
    <w:uiPriority w:val="9"/>
    <w:semiHidden/>
    <w:rsid w:val="00B667B6"/>
    <w:rPr>
      <w:rFonts w:eastAsia="Times New Roman" w:cs="Times New Roman"/>
      <w:caps/>
      <w:color w:val="943634"/>
      <w:spacing w:val="10"/>
    </w:rPr>
  </w:style>
  <w:style w:type="character" w:customStyle="1" w:styleId="berschrift7Zchn">
    <w:name w:val="Überschrift 7 Zchn"/>
    <w:link w:val="berschrift7"/>
    <w:uiPriority w:val="9"/>
    <w:semiHidden/>
    <w:rsid w:val="00B667B6"/>
    <w:rPr>
      <w:rFonts w:eastAsia="Times New Roman" w:cs="Times New Roman"/>
      <w:i/>
      <w:iCs/>
      <w:caps/>
      <w:color w:val="943634"/>
      <w:spacing w:val="10"/>
    </w:rPr>
  </w:style>
  <w:style w:type="character" w:customStyle="1" w:styleId="berschrift8Zchn">
    <w:name w:val="Überschrift 8 Zchn"/>
    <w:link w:val="berschrift8"/>
    <w:uiPriority w:val="9"/>
    <w:semiHidden/>
    <w:rsid w:val="00B667B6"/>
    <w:rPr>
      <w:rFonts w:eastAsia="Times New Roman" w:cs="Times New Roman"/>
      <w:caps/>
      <w:spacing w:val="10"/>
      <w:sz w:val="20"/>
      <w:szCs w:val="20"/>
    </w:rPr>
  </w:style>
  <w:style w:type="character" w:customStyle="1" w:styleId="berschrift9Zchn">
    <w:name w:val="Überschrift 9 Zchn"/>
    <w:link w:val="berschrift9"/>
    <w:uiPriority w:val="9"/>
    <w:semiHidden/>
    <w:rsid w:val="00B667B6"/>
    <w:rPr>
      <w:rFonts w:eastAsia="Times New Roman" w:cs="Times New Roman"/>
      <w:i/>
      <w:iCs/>
      <w:caps/>
      <w:spacing w:val="10"/>
      <w:sz w:val="20"/>
      <w:szCs w:val="20"/>
    </w:rPr>
  </w:style>
  <w:style w:type="character" w:styleId="Fett">
    <w:name w:val="Strong"/>
    <w:uiPriority w:val="22"/>
    <w:qFormat/>
    <w:rsid w:val="00B667B6"/>
    <w:rPr>
      <w:b/>
      <w:bCs/>
      <w:color w:val="943634"/>
      <w:spacing w:val="5"/>
    </w:rPr>
  </w:style>
  <w:style w:type="character" w:styleId="Hervorhebung">
    <w:name w:val="Emphasis"/>
    <w:uiPriority w:val="20"/>
    <w:qFormat/>
    <w:rsid w:val="00B667B6"/>
    <w:rPr>
      <w:caps/>
      <w:spacing w:val="5"/>
      <w:sz w:val="20"/>
      <w:szCs w:val="20"/>
    </w:rPr>
  </w:style>
  <w:style w:type="paragraph" w:styleId="KeinLeerraum">
    <w:name w:val="No Spacing"/>
    <w:basedOn w:val="Standard"/>
    <w:link w:val="KeinLeerraumZchn"/>
    <w:uiPriority w:val="1"/>
    <w:qFormat/>
    <w:rsid w:val="00B667B6"/>
  </w:style>
  <w:style w:type="paragraph" w:styleId="Zitat">
    <w:name w:val="Quote"/>
    <w:basedOn w:val="Standard"/>
    <w:next w:val="Standard"/>
    <w:link w:val="ZitatZchn"/>
    <w:uiPriority w:val="29"/>
    <w:qFormat/>
    <w:rsid w:val="00B667B6"/>
    <w:rPr>
      <w:i/>
      <w:iCs/>
      <w:sz w:val="20"/>
      <w:lang w:val="x-none" w:eastAsia="x-none"/>
    </w:rPr>
  </w:style>
  <w:style w:type="character" w:customStyle="1" w:styleId="ZitatZchn">
    <w:name w:val="Zitat Zchn"/>
    <w:link w:val="Zitat"/>
    <w:uiPriority w:val="29"/>
    <w:rsid w:val="00B667B6"/>
    <w:rPr>
      <w:rFonts w:eastAsia="Times New Roman" w:cs="Times New Roman"/>
      <w:i/>
      <w:iCs/>
    </w:rPr>
  </w:style>
  <w:style w:type="paragraph" w:styleId="IntensivesZitat">
    <w:name w:val="Intense Quote"/>
    <w:basedOn w:val="Standard"/>
    <w:next w:val="Standard"/>
    <w:link w:val="IntensivesZitatZchn"/>
    <w:uiPriority w:val="30"/>
    <w:qFormat/>
    <w:rsid w:val="00B667B6"/>
    <w:pPr>
      <w:pBdr>
        <w:top w:val="dotted" w:sz="2" w:space="10" w:color="632423"/>
        <w:bottom w:val="dotted" w:sz="2" w:space="4" w:color="632423"/>
      </w:pBdr>
      <w:spacing w:before="160" w:line="300" w:lineRule="auto"/>
      <w:ind w:left="1440" w:right="1440"/>
    </w:pPr>
    <w:rPr>
      <w:caps/>
      <w:color w:val="622423"/>
      <w:spacing w:val="5"/>
      <w:sz w:val="20"/>
      <w:lang w:val="x-none" w:eastAsia="x-none"/>
    </w:rPr>
  </w:style>
  <w:style w:type="character" w:customStyle="1" w:styleId="IntensivesZitatZchn">
    <w:name w:val="Intensives Zitat Zchn"/>
    <w:link w:val="IntensivesZitat"/>
    <w:uiPriority w:val="30"/>
    <w:rsid w:val="00B667B6"/>
    <w:rPr>
      <w:rFonts w:eastAsia="Times New Roman" w:cs="Times New Roman"/>
      <w:caps/>
      <w:color w:val="622423"/>
      <w:spacing w:val="5"/>
      <w:sz w:val="20"/>
      <w:szCs w:val="20"/>
    </w:rPr>
  </w:style>
  <w:style w:type="character" w:styleId="SchwacheHervorhebung">
    <w:name w:val="Subtle Emphasis"/>
    <w:uiPriority w:val="19"/>
    <w:qFormat/>
    <w:rsid w:val="00B667B6"/>
    <w:rPr>
      <w:i/>
      <w:iCs/>
    </w:rPr>
  </w:style>
  <w:style w:type="character" w:styleId="SchwacherVerweis">
    <w:name w:val="Subtle Reference"/>
    <w:uiPriority w:val="31"/>
    <w:qFormat/>
    <w:rsid w:val="00B667B6"/>
    <w:rPr>
      <w:rFonts w:ascii="Calibri" w:eastAsia="Times New Roman" w:hAnsi="Calibri" w:cs="Times New Roman"/>
      <w:i/>
      <w:iCs/>
      <w:color w:val="622423"/>
    </w:rPr>
  </w:style>
  <w:style w:type="character" w:styleId="IntensiverVerweis">
    <w:name w:val="Intense Reference"/>
    <w:uiPriority w:val="32"/>
    <w:qFormat/>
    <w:rsid w:val="00B667B6"/>
    <w:rPr>
      <w:rFonts w:ascii="Calibri" w:eastAsia="Times New Roman" w:hAnsi="Calibri" w:cs="Times New Roman"/>
      <w:b/>
      <w:bCs/>
      <w:i/>
      <w:iCs/>
      <w:color w:val="622423"/>
    </w:rPr>
  </w:style>
  <w:style w:type="character" w:styleId="Buchtitel">
    <w:name w:val="Book Title"/>
    <w:uiPriority w:val="33"/>
    <w:qFormat/>
    <w:rsid w:val="00B667B6"/>
    <w:rPr>
      <w:caps/>
      <w:color w:val="622423"/>
      <w:spacing w:val="5"/>
      <w:u w:color="622423"/>
    </w:rPr>
  </w:style>
  <w:style w:type="paragraph" w:styleId="Inhaltsverzeichnisberschrift">
    <w:name w:val="TOC Heading"/>
    <w:basedOn w:val="berschrift1"/>
    <w:next w:val="Standard"/>
    <w:uiPriority w:val="39"/>
    <w:unhideWhenUsed/>
    <w:qFormat/>
    <w:rsid w:val="00B667B6"/>
    <w:pPr>
      <w:outlineLvl w:val="9"/>
    </w:pPr>
  </w:style>
  <w:style w:type="paragraph" w:styleId="Beschriftung">
    <w:name w:val="caption"/>
    <w:basedOn w:val="Standard"/>
    <w:next w:val="Standard"/>
    <w:uiPriority w:val="35"/>
    <w:unhideWhenUsed/>
    <w:qFormat/>
    <w:rsid w:val="00B667B6"/>
    <w:rPr>
      <w:caps/>
      <w:spacing w:val="10"/>
      <w:sz w:val="18"/>
      <w:szCs w:val="18"/>
    </w:rPr>
  </w:style>
  <w:style w:type="character" w:customStyle="1" w:styleId="KeinLeerraumZchn">
    <w:name w:val="Kein Leerraum Zchn"/>
    <w:basedOn w:val="Absatz-Standardschriftart"/>
    <w:link w:val="KeinLeerraum"/>
    <w:uiPriority w:val="1"/>
    <w:rsid w:val="00B667B6"/>
  </w:style>
  <w:style w:type="character" w:styleId="Kommentarzeichen">
    <w:name w:val="annotation reference"/>
    <w:uiPriority w:val="99"/>
    <w:semiHidden/>
    <w:unhideWhenUsed/>
    <w:rsid w:val="00033FC4"/>
    <w:rPr>
      <w:sz w:val="16"/>
      <w:szCs w:val="16"/>
    </w:rPr>
  </w:style>
  <w:style w:type="paragraph" w:styleId="Kommentartext">
    <w:name w:val="annotation text"/>
    <w:basedOn w:val="Standard"/>
    <w:link w:val="KommentartextZchn"/>
    <w:uiPriority w:val="99"/>
    <w:semiHidden/>
    <w:unhideWhenUsed/>
    <w:rsid w:val="00033FC4"/>
    <w:rPr>
      <w:sz w:val="20"/>
      <w:lang w:val="x-none" w:eastAsia="x-none"/>
    </w:rPr>
  </w:style>
  <w:style w:type="character" w:customStyle="1" w:styleId="KommentartextZchn">
    <w:name w:val="Kommentartext Zchn"/>
    <w:link w:val="Kommentartext"/>
    <w:uiPriority w:val="99"/>
    <w:semiHidden/>
    <w:rsid w:val="00033FC4"/>
    <w:rPr>
      <w:sz w:val="20"/>
      <w:szCs w:val="20"/>
    </w:rPr>
  </w:style>
  <w:style w:type="table" w:styleId="Tabellenraster">
    <w:name w:val="Table Grid"/>
    <w:basedOn w:val="NormaleTabelle"/>
    <w:uiPriority w:val="59"/>
    <w:rsid w:val="000E25E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Verzeichnis2">
    <w:name w:val="toc 2"/>
    <w:basedOn w:val="Standard"/>
    <w:next w:val="Standard"/>
    <w:autoRedefine/>
    <w:uiPriority w:val="39"/>
    <w:unhideWhenUsed/>
    <w:rsid w:val="00A61732"/>
    <w:pPr>
      <w:ind w:left="220"/>
    </w:pPr>
  </w:style>
  <w:style w:type="paragraph" w:styleId="Verzeichnis3">
    <w:name w:val="toc 3"/>
    <w:basedOn w:val="Standard"/>
    <w:next w:val="Standard"/>
    <w:autoRedefine/>
    <w:uiPriority w:val="39"/>
    <w:unhideWhenUsed/>
    <w:rsid w:val="00A61732"/>
    <w:pPr>
      <w:ind w:left="440"/>
    </w:pPr>
  </w:style>
  <w:style w:type="paragraph" w:customStyle="1" w:styleId="ExplBox">
    <w:name w:val="ExplBox"/>
    <w:basedOn w:val="Standard"/>
    <w:link w:val="ExplBoxZchn"/>
    <w:qFormat/>
    <w:rsid w:val="004541B9"/>
    <w:rPr>
      <w:sz w:val="20"/>
    </w:rPr>
  </w:style>
  <w:style w:type="paragraph" w:styleId="Kopfzeile">
    <w:name w:val="header"/>
    <w:basedOn w:val="Standard"/>
    <w:link w:val="KopfzeileZchn"/>
    <w:uiPriority w:val="99"/>
    <w:unhideWhenUsed/>
    <w:rsid w:val="00B77C1D"/>
    <w:pPr>
      <w:tabs>
        <w:tab w:val="center" w:pos="4536"/>
        <w:tab w:val="right" w:pos="9072"/>
      </w:tabs>
    </w:pPr>
  </w:style>
  <w:style w:type="character" w:customStyle="1" w:styleId="ExplBoxZchn">
    <w:name w:val="ExplBox Zchn"/>
    <w:link w:val="ExplBox"/>
    <w:rsid w:val="004541B9"/>
    <w:rPr>
      <w:lang w:val="en-US" w:eastAsia="en-US" w:bidi="en-US"/>
    </w:rPr>
  </w:style>
  <w:style w:type="character" w:customStyle="1" w:styleId="KopfzeileZchn">
    <w:name w:val="Kopfzeile Zchn"/>
    <w:link w:val="Kopfzeile"/>
    <w:uiPriority w:val="99"/>
    <w:rsid w:val="00B77C1D"/>
    <w:rPr>
      <w:sz w:val="22"/>
      <w:szCs w:val="22"/>
      <w:lang w:val="en-US" w:eastAsia="en-US" w:bidi="en-US"/>
    </w:rPr>
  </w:style>
  <w:style w:type="paragraph" w:styleId="Fuzeile">
    <w:name w:val="footer"/>
    <w:basedOn w:val="Standard"/>
    <w:link w:val="FuzeileZchn"/>
    <w:uiPriority w:val="99"/>
    <w:unhideWhenUsed/>
    <w:rsid w:val="00B77C1D"/>
    <w:pPr>
      <w:tabs>
        <w:tab w:val="center" w:pos="4536"/>
        <w:tab w:val="right" w:pos="9072"/>
      </w:tabs>
    </w:pPr>
  </w:style>
  <w:style w:type="character" w:customStyle="1" w:styleId="FuzeileZchn">
    <w:name w:val="Fußzeile Zchn"/>
    <w:link w:val="Fuzeile"/>
    <w:uiPriority w:val="99"/>
    <w:rsid w:val="00B77C1D"/>
    <w:rPr>
      <w:sz w:val="22"/>
      <w:szCs w:val="22"/>
      <w:lang w:val="en-US" w:eastAsia="en-US" w:bidi="en-US"/>
    </w:rPr>
  </w:style>
  <w:style w:type="paragraph" w:styleId="NurText">
    <w:name w:val="Plain Text"/>
    <w:basedOn w:val="Standard"/>
    <w:link w:val="NurTextZchn"/>
    <w:uiPriority w:val="99"/>
    <w:semiHidden/>
    <w:unhideWhenUsed/>
    <w:rsid w:val="00B77C1D"/>
    <w:rPr>
      <w:rFonts w:ascii="Consolas" w:eastAsia="Calibri" w:hAnsi="Consolas"/>
      <w:sz w:val="21"/>
      <w:szCs w:val="21"/>
      <w:lang w:val="x-none"/>
    </w:rPr>
  </w:style>
  <w:style w:type="character" w:customStyle="1" w:styleId="NurTextZchn">
    <w:name w:val="Nur Text Zchn"/>
    <w:link w:val="NurText"/>
    <w:uiPriority w:val="99"/>
    <w:semiHidden/>
    <w:rsid w:val="00B77C1D"/>
    <w:rPr>
      <w:rFonts w:ascii="Consolas" w:eastAsia="Calibri" w:hAnsi="Consolas" w:cs="Times New Roman"/>
      <w:sz w:val="21"/>
      <w:szCs w:val="21"/>
      <w:lang w:eastAsia="en-US"/>
    </w:rPr>
  </w:style>
  <w:style w:type="paragraph" w:styleId="berarbeitung">
    <w:name w:val="Revision"/>
    <w:hidden/>
    <w:uiPriority w:val="99"/>
    <w:semiHidden/>
    <w:rsid w:val="00E40C3D"/>
    <w:rPr>
      <w:sz w:val="22"/>
    </w:rPr>
  </w:style>
  <w:style w:type="character" w:styleId="BesuchterHyperlink">
    <w:name w:val="FollowedHyperlink"/>
    <w:basedOn w:val="Absatz-Standardschriftart"/>
    <w:uiPriority w:val="99"/>
    <w:semiHidden/>
    <w:unhideWhenUsed/>
    <w:rsid w:val="00195154"/>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imes New Roman" w:hAnsi="Cambria" w:cs="Times New Roman"/>
        <w:lang w:val="de-DE" w:eastAsia="de-DE"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C4902"/>
    <w:rPr>
      <w:sz w:val="22"/>
    </w:rPr>
  </w:style>
  <w:style w:type="paragraph" w:styleId="berschrift1">
    <w:name w:val="heading 1"/>
    <w:basedOn w:val="Standard"/>
    <w:next w:val="Standard"/>
    <w:link w:val="berschrift1Zchn"/>
    <w:uiPriority w:val="9"/>
    <w:qFormat/>
    <w:rsid w:val="00956450"/>
    <w:pPr>
      <w:pBdr>
        <w:bottom w:val="thinThickSmallGap" w:sz="12" w:space="1" w:color="auto"/>
      </w:pBdr>
      <w:spacing w:before="400"/>
      <w:jc w:val="center"/>
      <w:outlineLvl w:val="0"/>
    </w:pPr>
    <w:rPr>
      <w:caps/>
      <w:spacing w:val="20"/>
      <w:sz w:val="28"/>
      <w:szCs w:val="28"/>
    </w:rPr>
  </w:style>
  <w:style w:type="paragraph" w:styleId="berschrift2">
    <w:name w:val="heading 2"/>
    <w:basedOn w:val="Standard"/>
    <w:next w:val="Standard"/>
    <w:link w:val="berschrift2Zchn"/>
    <w:uiPriority w:val="9"/>
    <w:unhideWhenUsed/>
    <w:qFormat/>
    <w:rsid w:val="00956450"/>
    <w:pPr>
      <w:pBdr>
        <w:bottom w:val="single" w:sz="4" w:space="1" w:color="auto"/>
      </w:pBdr>
      <w:spacing w:before="400"/>
      <w:jc w:val="center"/>
      <w:outlineLvl w:val="1"/>
    </w:pPr>
    <w:rPr>
      <w:caps/>
      <w:spacing w:val="15"/>
      <w:sz w:val="24"/>
      <w:szCs w:val="24"/>
    </w:rPr>
  </w:style>
  <w:style w:type="paragraph" w:styleId="berschrift3">
    <w:name w:val="heading 3"/>
    <w:basedOn w:val="Standard"/>
    <w:next w:val="Standard"/>
    <w:link w:val="berschrift3Zchn"/>
    <w:uiPriority w:val="9"/>
    <w:unhideWhenUsed/>
    <w:qFormat/>
    <w:rsid w:val="00956450"/>
    <w:pPr>
      <w:pBdr>
        <w:top w:val="dotted" w:sz="4" w:space="1" w:color="auto"/>
        <w:bottom w:val="dotted" w:sz="4" w:space="1" w:color="auto"/>
      </w:pBdr>
      <w:spacing w:before="300"/>
      <w:jc w:val="center"/>
      <w:outlineLvl w:val="2"/>
    </w:pPr>
    <w:rPr>
      <w:caps/>
      <w:sz w:val="24"/>
      <w:szCs w:val="24"/>
    </w:rPr>
  </w:style>
  <w:style w:type="paragraph" w:styleId="berschrift4">
    <w:name w:val="heading 4"/>
    <w:basedOn w:val="Standard"/>
    <w:next w:val="Standard"/>
    <w:link w:val="berschrift4Zchn"/>
    <w:uiPriority w:val="9"/>
    <w:unhideWhenUsed/>
    <w:qFormat/>
    <w:rsid w:val="00B667B6"/>
    <w:pPr>
      <w:pBdr>
        <w:bottom w:val="dotted" w:sz="4" w:space="1" w:color="943634"/>
      </w:pBdr>
      <w:jc w:val="center"/>
      <w:outlineLvl w:val="3"/>
    </w:pPr>
    <w:rPr>
      <w:caps/>
      <w:color w:val="622423"/>
      <w:spacing w:val="10"/>
      <w:sz w:val="20"/>
      <w:lang w:val="x-none" w:eastAsia="x-none"/>
    </w:rPr>
  </w:style>
  <w:style w:type="paragraph" w:styleId="berschrift5">
    <w:name w:val="heading 5"/>
    <w:basedOn w:val="Standard"/>
    <w:next w:val="Standard"/>
    <w:link w:val="berschrift5Zchn"/>
    <w:uiPriority w:val="9"/>
    <w:semiHidden/>
    <w:unhideWhenUsed/>
    <w:qFormat/>
    <w:rsid w:val="00B667B6"/>
    <w:pPr>
      <w:spacing w:before="320"/>
      <w:jc w:val="center"/>
      <w:outlineLvl w:val="4"/>
    </w:pPr>
    <w:rPr>
      <w:caps/>
      <w:color w:val="622423"/>
      <w:spacing w:val="10"/>
      <w:sz w:val="20"/>
      <w:lang w:val="x-none" w:eastAsia="x-none"/>
    </w:rPr>
  </w:style>
  <w:style w:type="paragraph" w:styleId="berschrift6">
    <w:name w:val="heading 6"/>
    <w:basedOn w:val="Standard"/>
    <w:next w:val="Standard"/>
    <w:link w:val="berschrift6Zchn"/>
    <w:uiPriority w:val="9"/>
    <w:semiHidden/>
    <w:unhideWhenUsed/>
    <w:qFormat/>
    <w:rsid w:val="00B667B6"/>
    <w:pPr>
      <w:jc w:val="center"/>
      <w:outlineLvl w:val="5"/>
    </w:pPr>
    <w:rPr>
      <w:caps/>
      <w:color w:val="943634"/>
      <w:spacing w:val="10"/>
      <w:sz w:val="20"/>
      <w:lang w:val="x-none" w:eastAsia="x-none"/>
    </w:rPr>
  </w:style>
  <w:style w:type="paragraph" w:styleId="berschrift7">
    <w:name w:val="heading 7"/>
    <w:basedOn w:val="Standard"/>
    <w:next w:val="Standard"/>
    <w:link w:val="berschrift7Zchn"/>
    <w:uiPriority w:val="9"/>
    <w:semiHidden/>
    <w:unhideWhenUsed/>
    <w:qFormat/>
    <w:rsid w:val="00B667B6"/>
    <w:pPr>
      <w:jc w:val="center"/>
      <w:outlineLvl w:val="6"/>
    </w:pPr>
    <w:rPr>
      <w:i/>
      <w:iCs/>
      <w:caps/>
      <w:color w:val="943634"/>
      <w:spacing w:val="10"/>
      <w:sz w:val="20"/>
      <w:lang w:val="x-none" w:eastAsia="x-none"/>
    </w:rPr>
  </w:style>
  <w:style w:type="paragraph" w:styleId="berschrift8">
    <w:name w:val="heading 8"/>
    <w:basedOn w:val="Standard"/>
    <w:next w:val="Standard"/>
    <w:link w:val="berschrift8Zchn"/>
    <w:uiPriority w:val="9"/>
    <w:semiHidden/>
    <w:unhideWhenUsed/>
    <w:qFormat/>
    <w:rsid w:val="00B667B6"/>
    <w:pPr>
      <w:jc w:val="center"/>
      <w:outlineLvl w:val="7"/>
    </w:pPr>
    <w:rPr>
      <w:caps/>
      <w:spacing w:val="10"/>
      <w:sz w:val="20"/>
      <w:lang w:val="x-none" w:eastAsia="x-none"/>
    </w:rPr>
  </w:style>
  <w:style w:type="paragraph" w:styleId="berschrift9">
    <w:name w:val="heading 9"/>
    <w:basedOn w:val="Standard"/>
    <w:next w:val="Standard"/>
    <w:link w:val="berschrift9Zchn"/>
    <w:uiPriority w:val="9"/>
    <w:semiHidden/>
    <w:unhideWhenUsed/>
    <w:qFormat/>
    <w:rsid w:val="00B667B6"/>
    <w:pPr>
      <w:jc w:val="center"/>
      <w:outlineLvl w:val="8"/>
    </w:pPr>
    <w:rPr>
      <w:i/>
      <w:iCs/>
      <w:caps/>
      <w:spacing w:val="10"/>
      <w:sz w:val="20"/>
      <w:lang w:val="x-none" w:eastAsia="x-non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1z0">
    <w:name w:val="WW8Num1z0"/>
    <w:rPr>
      <w:rFonts w:ascii="Times New Roman" w:eastAsia="Calibri" w:hAnsi="Times New Roman" w:cs="Times New Roman"/>
    </w:rPr>
  </w:style>
  <w:style w:type="character" w:customStyle="1" w:styleId="WW8Num2z0">
    <w:name w:val="WW8Num2z0"/>
    <w:rPr>
      <w:rFonts w:ascii="Wingdings" w:hAnsi="Wingdings"/>
    </w:rPr>
  </w:style>
  <w:style w:type="character" w:customStyle="1" w:styleId="WW8Num3z0">
    <w:name w:val="WW8Num3z0"/>
    <w:rPr>
      <w:rFonts w:ascii="Wingdings" w:hAnsi="Wingdings"/>
    </w:rPr>
  </w:style>
  <w:style w:type="character" w:customStyle="1" w:styleId="WW8Num4z0">
    <w:name w:val="WW8Num4z0"/>
    <w:rPr>
      <w:rFonts w:ascii="Times New Roman" w:hAnsi="Times New Roman" w:cs="Times New Roman"/>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rPr>
  </w:style>
  <w:style w:type="character" w:customStyle="1" w:styleId="WW8Num4z3">
    <w:name w:val="WW8Num4z3"/>
    <w:rPr>
      <w:rFonts w:ascii="Symbol" w:hAnsi="Symbol"/>
    </w:rPr>
  </w:style>
  <w:style w:type="character" w:customStyle="1" w:styleId="WW8Num5z0">
    <w:name w:val="WW8Num5z0"/>
    <w:rPr>
      <w:rFonts w:ascii="Wingdings" w:hAnsi="Wingdings"/>
    </w:rPr>
  </w:style>
  <w:style w:type="character" w:customStyle="1" w:styleId="WW8Num5z1">
    <w:name w:val="WW8Num5z1"/>
    <w:rPr>
      <w:rFonts w:ascii="Courier New" w:hAnsi="Courier New" w:cs="Courier New"/>
    </w:rPr>
  </w:style>
  <w:style w:type="character" w:customStyle="1" w:styleId="WW8Num6z0">
    <w:name w:val="WW8Num6z0"/>
    <w:rPr>
      <w:rFonts w:ascii="Times New Roman" w:eastAsia="Calibri" w:hAnsi="Times New Roman" w:cs="Times New Roman"/>
    </w:rPr>
  </w:style>
  <w:style w:type="character" w:customStyle="1" w:styleId="WW8Num6z1">
    <w:name w:val="WW8Num6z1"/>
    <w:rPr>
      <w:rFonts w:ascii="Courier New" w:hAnsi="Courier New" w:cs="Courier New"/>
    </w:rPr>
  </w:style>
  <w:style w:type="character" w:customStyle="1" w:styleId="Absatz-Standardschriftart7">
    <w:name w:val="Absatz-Standardschriftart7"/>
  </w:style>
  <w:style w:type="character" w:customStyle="1" w:styleId="Absatz-Standardschriftart6">
    <w:name w:val="Absatz-Standardschriftart6"/>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Absatz-Standardschriftart5">
    <w:name w:val="Absatz-Standardschriftart5"/>
  </w:style>
  <w:style w:type="character" w:customStyle="1" w:styleId="WW-Absatz-Standardschriftart11">
    <w:name w:val="WW-Absatz-Standardschriftart11"/>
  </w:style>
  <w:style w:type="character" w:customStyle="1" w:styleId="Absatz-Standardschriftart4">
    <w:name w:val="Absatz-Standardschriftart4"/>
  </w:style>
  <w:style w:type="character" w:customStyle="1" w:styleId="WW-Absatz-Standardschriftart111">
    <w:name w:val="WW-Absatz-Standardschriftart111"/>
  </w:style>
  <w:style w:type="character" w:customStyle="1" w:styleId="Absatz-Standardschriftart3">
    <w:name w:val="Absatz-Standardschriftart3"/>
  </w:style>
  <w:style w:type="character" w:customStyle="1" w:styleId="Absatz-Standardschriftart2">
    <w:name w:val="Absatz-Standardschriftart2"/>
  </w:style>
  <w:style w:type="character" w:customStyle="1" w:styleId="WW8Num1z1">
    <w:name w:val="WW8Num1z1"/>
    <w:rPr>
      <w:rFonts w:ascii="Courier New" w:hAnsi="Courier New" w:cs="Courier New"/>
    </w:rPr>
  </w:style>
  <w:style w:type="character" w:customStyle="1" w:styleId="WW8Num1z2">
    <w:name w:val="WW8Num1z2"/>
    <w:rPr>
      <w:rFonts w:ascii="Wingdings" w:hAnsi="Wingdings"/>
    </w:rPr>
  </w:style>
  <w:style w:type="character" w:customStyle="1" w:styleId="WW8Num1z3">
    <w:name w:val="WW8Num1z3"/>
    <w:rPr>
      <w:rFonts w:ascii="Symbol" w:hAnsi="Symbol"/>
    </w:rPr>
  </w:style>
  <w:style w:type="character" w:customStyle="1" w:styleId="WW8Num3z1">
    <w:name w:val="WW8Num3z1"/>
    <w:rPr>
      <w:rFonts w:ascii="Courier New" w:hAnsi="Courier New" w:cs="Courier New"/>
    </w:rPr>
  </w:style>
  <w:style w:type="character" w:customStyle="1" w:styleId="WW8Num3z3">
    <w:name w:val="WW8Num3z3"/>
    <w:rPr>
      <w:rFonts w:ascii="Symbol" w:hAnsi="Symbol"/>
    </w:rPr>
  </w:style>
  <w:style w:type="character" w:customStyle="1" w:styleId="WW8Num5z3">
    <w:name w:val="WW8Num5z3"/>
    <w:rPr>
      <w:rFonts w:ascii="Symbol" w:hAnsi="Symbol"/>
    </w:rPr>
  </w:style>
  <w:style w:type="character" w:customStyle="1" w:styleId="WW8Num6z2">
    <w:name w:val="WW8Num6z2"/>
    <w:rPr>
      <w:rFonts w:ascii="Wingdings" w:hAnsi="Wingdings"/>
    </w:rPr>
  </w:style>
  <w:style w:type="character" w:customStyle="1" w:styleId="WW8Num6z3">
    <w:name w:val="WW8Num6z3"/>
    <w:rPr>
      <w:rFonts w:ascii="Symbol" w:hAnsi="Symbol"/>
    </w:rPr>
  </w:style>
  <w:style w:type="character" w:customStyle="1" w:styleId="Absatz-Standardschriftart1">
    <w:name w:val="Absatz-Standardschriftart1"/>
  </w:style>
  <w:style w:type="character" w:styleId="Hyperlink">
    <w:name w:val="Hyperlink"/>
    <w:uiPriority w:val="99"/>
    <w:rPr>
      <w:color w:val="0000FF"/>
      <w:u w:val="single"/>
    </w:rPr>
  </w:style>
  <w:style w:type="character" w:customStyle="1" w:styleId="SprechblasentextZchn">
    <w:name w:val="Sprechblasentext Zchn"/>
    <w:rPr>
      <w:rFonts w:ascii="Tahoma" w:hAnsi="Tahoma" w:cs="Tahoma"/>
      <w:sz w:val="16"/>
      <w:szCs w:val="16"/>
    </w:rPr>
  </w:style>
  <w:style w:type="character" w:customStyle="1" w:styleId="Kommentarzeichen1">
    <w:name w:val="Kommentarzeichen1"/>
    <w:rPr>
      <w:sz w:val="16"/>
      <w:szCs w:val="16"/>
    </w:rPr>
  </w:style>
  <w:style w:type="character" w:customStyle="1" w:styleId="Bullets">
    <w:name w:val="Bullets"/>
    <w:rPr>
      <w:rFonts w:ascii="OpenSymbol" w:eastAsia="OpenSymbol" w:hAnsi="OpenSymbol" w:cs="OpenSymbol"/>
    </w:rPr>
  </w:style>
  <w:style w:type="character" w:styleId="IntensiveHervorhebung">
    <w:name w:val="Intense Emphasis"/>
    <w:uiPriority w:val="21"/>
    <w:qFormat/>
    <w:rsid w:val="00B667B6"/>
    <w:rPr>
      <w:i/>
      <w:iCs/>
      <w:caps/>
      <w:spacing w:val="10"/>
      <w:sz w:val="20"/>
      <w:szCs w:val="20"/>
    </w:rPr>
  </w:style>
  <w:style w:type="paragraph" w:customStyle="1" w:styleId="Heading">
    <w:name w:val="Heading"/>
    <w:basedOn w:val="Standard"/>
    <w:next w:val="Textkrper"/>
    <w:pPr>
      <w:keepNext/>
      <w:spacing w:before="240"/>
    </w:pPr>
    <w:rPr>
      <w:rFonts w:ascii="Arial" w:eastAsia="MS Mincho" w:hAnsi="Arial" w:cs="Tahoma"/>
      <w:sz w:val="28"/>
      <w:szCs w:val="28"/>
    </w:rPr>
  </w:style>
  <w:style w:type="paragraph" w:styleId="Textkrper">
    <w:name w:val="Body Text"/>
    <w:basedOn w:val="Standard"/>
  </w:style>
  <w:style w:type="paragraph" w:styleId="Liste">
    <w:name w:val="List"/>
    <w:basedOn w:val="Textkrper"/>
    <w:rPr>
      <w:rFonts w:cs="Tahoma"/>
    </w:rPr>
  </w:style>
  <w:style w:type="paragraph" w:customStyle="1" w:styleId="Caption1">
    <w:name w:val="Caption1"/>
    <w:basedOn w:val="Standard"/>
    <w:pPr>
      <w:suppressLineNumbers/>
      <w:spacing w:before="120"/>
    </w:pPr>
    <w:rPr>
      <w:rFonts w:cs="Tahoma"/>
      <w:i/>
      <w:iCs/>
      <w:sz w:val="24"/>
      <w:szCs w:val="24"/>
    </w:rPr>
  </w:style>
  <w:style w:type="paragraph" w:customStyle="1" w:styleId="Index">
    <w:name w:val="Index"/>
    <w:basedOn w:val="Standard"/>
    <w:pPr>
      <w:suppressLineNumbers/>
    </w:pPr>
    <w:rPr>
      <w:rFonts w:cs="Tahoma"/>
    </w:rPr>
  </w:style>
  <w:style w:type="paragraph" w:styleId="Listenabsatz">
    <w:name w:val="List Paragraph"/>
    <w:basedOn w:val="Standard"/>
    <w:uiPriority w:val="34"/>
    <w:qFormat/>
    <w:rsid w:val="00B667B6"/>
    <w:pPr>
      <w:ind w:left="720"/>
      <w:contextualSpacing/>
    </w:pPr>
  </w:style>
  <w:style w:type="paragraph" w:styleId="Sprechblasentext">
    <w:name w:val="Balloon Text"/>
    <w:basedOn w:val="Standard"/>
    <w:rPr>
      <w:rFonts w:ascii="Tahoma" w:hAnsi="Tahoma" w:cs="Tahoma"/>
      <w:sz w:val="16"/>
      <w:szCs w:val="16"/>
    </w:rPr>
  </w:style>
  <w:style w:type="paragraph" w:customStyle="1" w:styleId="Kommentartext1">
    <w:name w:val="Kommentartext1"/>
    <w:basedOn w:val="Standard"/>
    <w:rPr>
      <w:sz w:val="20"/>
    </w:rPr>
  </w:style>
  <w:style w:type="paragraph" w:styleId="Kommentarthema">
    <w:name w:val="annotation subject"/>
    <w:basedOn w:val="Kommentartext1"/>
    <w:next w:val="Kommentartext1"/>
    <w:rPr>
      <w:b/>
      <w:bCs/>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berschrift1Zchn">
    <w:name w:val="Überschrift 1 Zchn"/>
    <w:link w:val="berschrift1"/>
    <w:uiPriority w:val="9"/>
    <w:rsid w:val="00956450"/>
    <w:rPr>
      <w:caps/>
      <w:spacing w:val="20"/>
      <w:sz w:val="28"/>
      <w:szCs w:val="28"/>
      <w:lang w:val="en-US" w:eastAsia="en-US" w:bidi="en-US"/>
    </w:rPr>
  </w:style>
  <w:style w:type="paragraph" w:styleId="Titel">
    <w:name w:val="Title"/>
    <w:basedOn w:val="Standard"/>
    <w:next w:val="Standard"/>
    <w:link w:val="TitelZchn"/>
    <w:uiPriority w:val="10"/>
    <w:qFormat/>
    <w:rsid w:val="00956450"/>
    <w:pPr>
      <w:pBdr>
        <w:top w:val="dotted" w:sz="2" w:space="1" w:color="auto"/>
        <w:bottom w:val="dotted" w:sz="2" w:space="6" w:color="auto"/>
      </w:pBdr>
      <w:spacing w:before="500" w:after="300"/>
      <w:jc w:val="center"/>
    </w:pPr>
    <w:rPr>
      <w:caps/>
      <w:spacing w:val="50"/>
      <w:sz w:val="44"/>
      <w:szCs w:val="44"/>
    </w:rPr>
  </w:style>
  <w:style w:type="character" w:customStyle="1" w:styleId="TitelZchn">
    <w:name w:val="Titel Zchn"/>
    <w:link w:val="Titel"/>
    <w:uiPriority w:val="10"/>
    <w:rsid w:val="00956450"/>
    <w:rPr>
      <w:caps/>
      <w:spacing w:val="50"/>
      <w:sz w:val="44"/>
      <w:szCs w:val="44"/>
      <w:lang w:val="en-US" w:eastAsia="en-US" w:bidi="en-US"/>
    </w:rPr>
  </w:style>
  <w:style w:type="paragraph" w:styleId="Verzeichnis1">
    <w:name w:val="toc 1"/>
    <w:basedOn w:val="Standard"/>
    <w:next w:val="Standard"/>
    <w:autoRedefine/>
    <w:uiPriority w:val="39"/>
    <w:unhideWhenUsed/>
    <w:rsid w:val="00395194"/>
    <w:pPr>
      <w:tabs>
        <w:tab w:val="right" w:leader="dot" w:pos="9061"/>
      </w:tabs>
    </w:pPr>
    <w:rPr>
      <w:rFonts w:eastAsia="Calibri"/>
      <w:b/>
      <w:noProof/>
    </w:rPr>
  </w:style>
  <w:style w:type="paragraph" w:styleId="Untertitel">
    <w:name w:val="Subtitle"/>
    <w:basedOn w:val="Standard"/>
    <w:next w:val="Standard"/>
    <w:link w:val="UntertitelZchn"/>
    <w:uiPriority w:val="11"/>
    <w:qFormat/>
    <w:rsid w:val="00B667B6"/>
    <w:pPr>
      <w:spacing w:after="560"/>
      <w:jc w:val="center"/>
    </w:pPr>
    <w:rPr>
      <w:caps/>
      <w:spacing w:val="20"/>
      <w:sz w:val="18"/>
      <w:szCs w:val="18"/>
      <w:lang w:val="x-none" w:eastAsia="x-none"/>
    </w:rPr>
  </w:style>
  <w:style w:type="character" w:customStyle="1" w:styleId="UntertitelZchn">
    <w:name w:val="Untertitel Zchn"/>
    <w:link w:val="Untertitel"/>
    <w:uiPriority w:val="11"/>
    <w:rsid w:val="00B667B6"/>
    <w:rPr>
      <w:rFonts w:eastAsia="Times New Roman" w:cs="Times New Roman"/>
      <w:caps/>
      <w:spacing w:val="20"/>
      <w:sz w:val="18"/>
      <w:szCs w:val="18"/>
    </w:rPr>
  </w:style>
  <w:style w:type="character" w:customStyle="1" w:styleId="berschrift2Zchn">
    <w:name w:val="Überschrift 2 Zchn"/>
    <w:link w:val="berschrift2"/>
    <w:uiPriority w:val="9"/>
    <w:rsid w:val="00956450"/>
    <w:rPr>
      <w:caps/>
      <w:spacing w:val="15"/>
      <w:sz w:val="24"/>
      <w:szCs w:val="24"/>
      <w:lang w:val="en-US" w:eastAsia="en-US" w:bidi="en-US"/>
    </w:rPr>
  </w:style>
  <w:style w:type="character" w:customStyle="1" w:styleId="berschrift3Zchn">
    <w:name w:val="Überschrift 3 Zchn"/>
    <w:link w:val="berschrift3"/>
    <w:uiPriority w:val="9"/>
    <w:rsid w:val="00956450"/>
    <w:rPr>
      <w:caps/>
      <w:sz w:val="24"/>
      <w:szCs w:val="24"/>
      <w:lang w:val="en-US" w:eastAsia="en-US" w:bidi="en-US"/>
    </w:rPr>
  </w:style>
  <w:style w:type="character" w:customStyle="1" w:styleId="berschrift4Zchn">
    <w:name w:val="Überschrift 4 Zchn"/>
    <w:link w:val="berschrift4"/>
    <w:uiPriority w:val="9"/>
    <w:rsid w:val="00B667B6"/>
    <w:rPr>
      <w:rFonts w:eastAsia="Times New Roman" w:cs="Times New Roman"/>
      <w:caps/>
      <w:color w:val="622423"/>
      <w:spacing w:val="10"/>
    </w:rPr>
  </w:style>
  <w:style w:type="character" w:customStyle="1" w:styleId="berschrift5Zchn">
    <w:name w:val="Überschrift 5 Zchn"/>
    <w:link w:val="berschrift5"/>
    <w:uiPriority w:val="9"/>
    <w:semiHidden/>
    <w:rsid w:val="00B667B6"/>
    <w:rPr>
      <w:rFonts w:eastAsia="Times New Roman" w:cs="Times New Roman"/>
      <w:caps/>
      <w:color w:val="622423"/>
      <w:spacing w:val="10"/>
    </w:rPr>
  </w:style>
  <w:style w:type="character" w:customStyle="1" w:styleId="berschrift6Zchn">
    <w:name w:val="Überschrift 6 Zchn"/>
    <w:link w:val="berschrift6"/>
    <w:uiPriority w:val="9"/>
    <w:semiHidden/>
    <w:rsid w:val="00B667B6"/>
    <w:rPr>
      <w:rFonts w:eastAsia="Times New Roman" w:cs="Times New Roman"/>
      <w:caps/>
      <w:color w:val="943634"/>
      <w:spacing w:val="10"/>
    </w:rPr>
  </w:style>
  <w:style w:type="character" w:customStyle="1" w:styleId="berschrift7Zchn">
    <w:name w:val="Überschrift 7 Zchn"/>
    <w:link w:val="berschrift7"/>
    <w:uiPriority w:val="9"/>
    <w:semiHidden/>
    <w:rsid w:val="00B667B6"/>
    <w:rPr>
      <w:rFonts w:eastAsia="Times New Roman" w:cs="Times New Roman"/>
      <w:i/>
      <w:iCs/>
      <w:caps/>
      <w:color w:val="943634"/>
      <w:spacing w:val="10"/>
    </w:rPr>
  </w:style>
  <w:style w:type="character" w:customStyle="1" w:styleId="berschrift8Zchn">
    <w:name w:val="Überschrift 8 Zchn"/>
    <w:link w:val="berschrift8"/>
    <w:uiPriority w:val="9"/>
    <w:semiHidden/>
    <w:rsid w:val="00B667B6"/>
    <w:rPr>
      <w:rFonts w:eastAsia="Times New Roman" w:cs="Times New Roman"/>
      <w:caps/>
      <w:spacing w:val="10"/>
      <w:sz w:val="20"/>
      <w:szCs w:val="20"/>
    </w:rPr>
  </w:style>
  <w:style w:type="character" w:customStyle="1" w:styleId="berschrift9Zchn">
    <w:name w:val="Überschrift 9 Zchn"/>
    <w:link w:val="berschrift9"/>
    <w:uiPriority w:val="9"/>
    <w:semiHidden/>
    <w:rsid w:val="00B667B6"/>
    <w:rPr>
      <w:rFonts w:eastAsia="Times New Roman" w:cs="Times New Roman"/>
      <w:i/>
      <w:iCs/>
      <w:caps/>
      <w:spacing w:val="10"/>
      <w:sz w:val="20"/>
      <w:szCs w:val="20"/>
    </w:rPr>
  </w:style>
  <w:style w:type="character" w:styleId="Fett">
    <w:name w:val="Strong"/>
    <w:uiPriority w:val="22"/>
    <w:qFormat/>
    <w:rsid w:val="00B667B6"/>
    <w:rPr>
      <w:b/>
      <w:bCs/>
      <w:color w:val="943634"/>
      <w:spacing w:val="5"/>
    </w:rPr>
  </w:style>
  <w:style w:type="character" w:styleId="Hervorhebung">
    <w:name w:val="Emphasis"/>
    <w:uiPriority w:val="20"/>
    <w:qFormat/>
    <w:rsid w:val="00B667B6"/>
    <w:rPr>
      <w:caps/>
      <w:spacing w:val="5"/>
      <w:sz w:val="20"/>
      <w:szCs w:val="20"/>
    </w:rPr>
  </w:style>
  <w:style w:type="paragraph" w:styleId="KeinLeerraum">
    <w:name w:val="No Spacing"/>
    <w:basedOn w:val="Standard"/>
    <w:link w:val="KeinLeerraumZchn"/>
    <w:uiPriority w:val="1"/>
    <w:qFormat/>
    <w:rsid w:val="00B667B6"/>
  </w:style>
  <w:style w:type="paragraph" w:styleId="Zitat">
    <w:name w:val="Quote"/>
    <w:basedOn w:val="Standard"/>
    <w:next w:val="Standard"/>
    <w:link w:val="ZitatZchn"/>
    <w:uiPriority w:val="29"/>
    <w:qFormat/>
    <w:rsid w:val="00B667B6"/>
    <w:rPr>
      <w:i/>
      <w:iCs/>
      <w:sz w:val="20"/>
      <w:lang w:val="x-none" w:eastAsia="x-none"/>
    </w:rPr>
  </w:style>
  <w:style w:type="character" w:customStyle="1" w:styleId="ZitatZchn">
    <w:name w:val="Zitat Zchn"/>
    <w:link w:val="Zitat"/>
    <w:uiPriority w:val="29"/>
    <w:rsid w:val="00B667B6"/>
    <w:rPr>
      <w:rFonts w:eastAsia="Times New Roman" w:cs="Times New Roman"/>
      <w:i/>
      <w:iCs/>
    </w:rPr>
  </w:style>
  <w:style w:type="paragraph" w:styleId="IntensivesZitat">
    <w:name w:val="Intense Quote"/>
    <w:basedOn w:val="Standard"/>
    <w:next w:val="Standard"/>
    <w:link w:val="IntensivesZitatZchn"/>
    <w:uiPriority w:val="30"/>
    <w:qFormat/>
    <w:rsid w:val="00B667B6"/>
    <w:pPr>
      <w:pBdr>
        <w:top w:val="dotted" w:sz="2" w:space="10" w:color="632423"/>
        <w:bottom w:val="dotted" w:sz="2" w:space="4" w:color="632423"/>
      </w:pBdr>
      <w:spacing w:before="160" w:line="300" w:lineRule="auto"/>
      <w:ind w:left="1440" w:right="1440"/>
    </w:pPr>
    <w:rPr>
      <w:caps/>
      <w:color w:val="622423"/>
      <w:spacing w:val="5"/>
      <w:sz w:val="20"/>
      <w:lang w:val="x-none" w:eastAsia="x-none"/>
    </w:rPr>
  </w:style>
  <w:style w:type="character" w:customStyle="1" w:styleId="IntensivesZitatZchn">
    <w:name w:val="Intensives Zitat Zchn"/>
    <w:link w:val="IntensivesZitat"/>
    <w:uiPriority w:val="30"/>
    <w:rsid w:val="00B667B6"/>
    <w:rPr>
      <w:rFonts w:eastAsia="Times New Roman" w:cs="Times New Roman"/>
      <w:caps/>
      <w:color w:val="622423"/>
      <w:spacing w:val="5"/>
      <w:sz w:val="20"/>
      <w:szCs w:val="20"/>
    </w:rPr>
  </w:style>
  <w:style w:type="character" w:styleId="SchwacheHervorhebung">
    <w:name w:val="Subtle Emphasis"/>
    <w:uiPriority w:val="19"/>
    <w:qFormat/>
    <w:rsid w:val="00B667B6"/>
    <w:rPr>
      <w:i/>
      <w:iCs/>
    </w:rPr>
  </w:style>
  <w:style w:type="character" w:styleId="SchwacherVerweis">
    <w:name w:val="Subtle Reference"/>
    <w:uiPriority w:val="31"/>
    <w:qFormat/>
    <w:rsid w:val="00B667B6"/>
    <w:rPr>
      <w:rFonts w:ascii="Calibri" w:eastAsia="Times New Roman" w:hAnsi="Calibri" w:cs="Times New Roman"/>
      <w:i/>
      <w:iCs/>
      <w:color w:val="622423"/>
    </w:rPr>
  </w:style>
  <w:style w:type="character" w:styleId="IntensiverVerweis">
    <w:name w:val="Intense Reference"/>
    <w:uiPriority w:val="32"/>
    <w:qFormat/>
    <w:rsid w:val="00B667B6"/>
    <w:rPr>
      <w:rFonts w:ascii="Calibri" w:eastAsia="Times New Roman" w:hAnsi="Calibri" w:cs="Times New Roman"/>
      <w:b/>
      <w:bCs/>
      <w:i/>
      <w:iCs/>
      <w:color w:val="622423"/>
    </w:rPr>
  </w:style>
  <w:style w:type="character" w:styleId="Buchtitel">
    <w:name w:val="Book Title"/>
    <w:uiPriority w:val="33"/>
    <w:qFormat/>
    <w:rsid w:val="00B667B6"/>
    <w:rPr>
      <w:caps/>
      <w:color w:val="622423"/>
      <w:spacing w:val="5"/>
      <w:u w:color="622423"/>
    </w:rPr>
  </w:style>
  <w:style w:type="paragraph" w:styleId="Inhaltsverzeichnisberschrift">
    <w:name w:val="TOC Heading"/>
    <w:basedOn w:val="berschrift1"/>
    <w:next w:val="Standard"/>
    <w:uiPriority w:val="39"/>
    <w:unhideWhenUsed/>
    <w:qFormat/>
    <w:rsid w:val="00B667B6"/>
    <w:pPr>
      <w:outlineLvl w:val="9"/>
    </w:pPr>
  </w:style>
  <w:style w:type="paragraph" w:styleId="Beschriftung">
    <w:name w:val="caption"/>
    <w:basedOn w:val="Standard"/>
    <w:next w:val="Standard"/>
    <w:uiPriority w:val="35"/>
    <w:unhideWhenUsed/>
    <w:qFormat/>
    <w:rsid w:val="00B667B6"/>
    <w:rPr>
      <w:caps/>
      <w:spacing w:val="10"/>
      <w:sz w:val="18"/>
      <w:szCs w:val="18"/>
    </w:rPr>
  </w:style>
  <w:style w:type="character" w:customStyle="1" w:styleId="KeinLeerraumZchn">
    <w:name w:val="Kein Leerraum Zchn"/>
    <w:basedOn w:val="Absatz-Standardschriftart"/>
    <w:link w:val="KeinLeerraum"/>
    <w:uiPriority w:val="1"/>
    <w:rsid w:val="00B667B6"/>
  </w:style>
  <w:style w:type="character" w:styleId="Kommentarzeichen">
    <w:name w:val="annotation reference"/>
    <w:uiPriority w:val="99"/>
    <w:semiHidden/>
    <w:unhideWhenUsed/>
    <w:rsid w:val="00033FC4"/>
    <w:rPr>
      <w:sz w:val="16"/>
      <w:szCs w:val="16"/>
    </w:rPr>
  </w:style>
  <w:style w:type="paragraph" w:styleId="Kommentartext">
    <w:name w:val="annotation text"/>
    <w:basedOn w:val="Standard"/>
    <w:link w:val="KommentartextZchn"/>
    <w:uiPriority w:val="99"/>
    <w:semiHidden/>
    <w:unhideWhenUsed/>
    <w:rsid w:val="00033FC4"/>
    <w:rPr>
      <w:sz w:val="20"/>
      <w:lang w:val="x-none" w:eastAsia="x-none"/>
    </w:rPr>
  </w:style>
  <w:style w:type="character" w:customStyle="1" w:styleId="KommentartextZchn">
    <w:name w:val="Kommentartext Zchn"/>
    <w:link w:val="Kommentartext"/>
    <w:uiPriority w:val="99"/>
    <w:semiHidden/>
    <w:rsid w:val="00033FC4"/>
    <w:rPr>
      <w:sz w:val="20"/>
      <w:szCs w:val="20"/>
    </w:rPr>
  </w:style>
  <w:style w:type="table" w:styleId="Tabellenraster">
    <w:name w:val="Table Grid"/>
    <w:basedOn w:val="NormaleTabelle"/>
    <w:uiPriority w:val="59"/>
    <w:rsid w:val="000E25E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Verzeichnis2">
    <w:name w:val="toc 2"/>
    <w:basedOn w:val="Standard"/>
    <w:next w:val="Standard"/>
    <w:autoRedefine/>
    <w:uiPriority w:val="39"/>
    <w:unhideWhenUsed/>
    <w:rsid w:val="00A61732"/>
    <w:pPr>
      <w:ind w:left="220"/>
    </w:pPr>
  </w:style>
  <w:style w:type="paragraph" w:styleId="Verzeichnis3">
    <w:name w:val="toc 3"/>
    <w:basedOn w:val="Standard"/>
    <w:next w:val="Standard"/>
    <w:autoRedefine/>
    <w:uiPriority w:val="39"/>
    <w:unhideWhenUsed/>
    <w:rsid w:val="00A61732"/>
    <w:pPr>
      <w:ind w:left="440"/>
    </w:pPr>
  </w:style>
  <w:style w:type="paragraph" w:customStyle="1" w:styleId="ExplBox">
    <w:name w:val="ExplBox"/>
    <w:basedOn w:val="Standard"/>
    <w:link w:val="ExplBoxZchn"/>
    <w:qFormat/>
    <w:rsid w:val="004541B9"/>
    <w:rPr>
      <w:sz w:val="20"/>
    </w:rPr>
  </w:style>
  <w:style w:type="paragraph" w:styleId="Kopfzeile">
    <w:name w:val="header"/>
    <w:basedOn w:val="Standard"/>
    <w:link w:val="KopfzeileZchn"/>
    <w:uiPriority w:val="99"/>
    <w:unhideWhenUsed/>
    <w:rsid w:val="00B77C1D"/>
    <w:pPr>
      <w:tabs>
        <w:tab w:val="center" w:pos="4536"/>
        <w:tab w:val="right" w:pos="9072"/>
      </w:tabs>
    </w:pPr>
  </w:style>
  <w:style w:type="character" w:customStyle="1" w:styleId="ExplBoxZchn">
    <w:name w:val="ExplBox Zchn"/>
    <w:link w:val="ExplBox"/>
    <w:rsid w:val="004541B9"/>
    <w:rPr>
      <w:lang w:val="en-US" w:eastAsia="en-US" w:bidi="en-US"/>
    </w:rPr>
  </w:style>
  <w:style w:type="character" w:customStyle="1" w:styleId="KopfzeileZchn">
    <w:name w:val="Kopfzeile Zchn"/>
    <w:link w:val="Kopfzeile"/>
    <w:uiPriority w:val="99"/>
    <w:rsid w:val="00B77C1D"/>
    <w:rPr>
      <w:sz w:val="22"/>
      <w:szCs w:val="22"/>
      <w:lang w:val="en-US" w:eastAsia="en-US" w:bidi="en-US"/>
    </w:rPr>
  </w:style>
  <w:style w:type="paragraph" w:styleId="Fuzeile">
    <w:name w:val="footer"/>
    <w:basedOn w:val="Standard"/>
    <w:link w:val="FuzeileZchn"/>
    <w:uiPriority w:val="99"/>
    <w:unhideWhenUsed/>
    <w:rsid w:val="00B77C1D"/>
    <w:pPr>
      <w:tabs>
        <w:tab w:val="center" w:pos="4536"/>
        <w:tab w:val="right" w:pos="9072"/>
      </w:tabs>
    </w:pPr>
  </w:style>
  <w:style w:type="character" w:customStyle="1" w:styleId="FuzeileZchn">
    <w:name w:val="Fußzeile Zchn"/>
    <w:link w:val="Fuzeile"/>
    <w:uiPriority w:val="99"/>
    <w:rsid w:val="00B77C1D"/>
    <w:rPr>
      <w:sz w:val="22"/>
      <w:szCs w:val="22"/>
      <w:lang w:val="en-US" w:eastAsia="en-US" w:bidi="en-US"/>
    </w:rPr>
  </w:style>
  <w:style w:type="paragraph" w:styleId="NurText">
    <w:name w:val="Plain Text"/>
    <w:basedOn w:val="Standard"/>
    <w:link w:val="NurTextZchn"/>
    <w:uiPriority w:val="99"/>
    <w:semiHidden/>
    <w:unhideWhenUsed/>
    <w:rsid w:val="00B77C1D"/>
    <w:rPr>
      <w:rFonts w:ascii="Consolas" w:eastAsia="Calibri" w:hAnsi="Consolas"/>
      <w:sz w:val="21"/>
      <w:szCs w:val="21"/>
      <w:lang w:val="x-none"/>
    </w:rPr>
  </w:style>
  <w:style w:type="character" w:customStyle="1" w:styleId="NurTextZchn">
    <w:name w:val="Nur Text Zchn"/>
    <w:link w:val="NurText"/>
    <w:uiPriority w:val="99"/>
    <w:semiHidden/>
    <w:rsid w:val="00B77C1D"/>
    <w:rPr>
      <w:rFonts w:ascii="Consolas" w:eastAsia="Calibri" w:hAnsi="Consolas" w:cs="Times New Roman"/>
      <w:sz w:val="21"/>
      <w:szCs w:val="21"/>
      <w:lang w:eastAsia="en-US"/>
    </w:rPr>
  </w:style>
  <w:style w:type="paragraph" w:styleId="berarbeitung">
    <w:name w:val="Revision"/>
    <w:hidden/>
    <w:uiPriority w:val="99"/>
    <w:semiHidden/>
    <w:rsid w:val="00E40C3D"/>
    <w:rPr>
      <w:sz w:val="22"/>
    </w:rPr>
  </w:style>
  <w:style w:type="character" w:styleId="BesuchterHyperlink">
    <w:name w:val="FollowedHyperlink"/>
    <w:basedOn w:val="Absatz-Standardschriftart"/>
    <w:uiPriority w:val="99"/>
    <w:semiHidden/>
    <w:unhideWhenUsed/>
    <w:rsid w:val="0019515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13221">
      <w:bodyDiv w:val="1"/>
      <w:marLeft w:val="0"/>
      <w:marRight w:val="0"/>
      <w:marTop w:val="0"/>
      <w:marBottom w:val="0"/>
      <w:divBdr>
        <w:top w:val="none" w:sz="0" w:space="0" w:color="auto"/>
        <w:left w:val="none" w:sz="0" w:space="0" w:color="auto"/>
        <w:bottom w:val="none" w:sz="0" w:space="0" w:color="auto"/>
        <w:right w:val="none" w:sz="0" w:space="0" w:color="auto"/>
      </w:divBdr>
    </w:div>
    <w:div w:id="680009027">
      <w:bodyDiv w:val="1"/>
      <w:marLeft w:val="0"/>
      <w:marRight w:val="0"/>
      <w:marTop w:val="0"/>
      <w:marBottom w:val="0"/>
      <w:divBdr>
        <w:top w:val="none" w:sz="0" w:space="0" w:color="auto"/>
        <w:left w:val="none" w:sz="0" w:space="0" w:color="auto"/>
        <w:bottom w:val="none" w:sz="0" w:space="0" w:color="auto"/>
        <w:right w:val="none" w:sz="0" w:space="0" w:color="auto"/>
      </w:divBdr>
    </w:div>
    <w:div w:id="1772168417">
      <w:bodyDiv w:val="1"/>
      <w:marLeft w:val="0"/>
      <w:marRight w:val="0"/>
      <w:marTop w:val="0"/>
      <w:marBottom w:val="0"/>
      <w:divBdr>
        <w:top w:val="none" w:sz="0" w:space="0" w:color="auto"/>
        <w:left w:val="none" w:sz="0" w:space="0" w:color="auto"/>
        <w:bottom w:val="none" w:sz="0" w:space="0" w:color="auto"/>
        <w:right w:val="none" w:sz="0" w:space="0" w:color="auto"/>
      </w:divBdr>
    </w:div>
    <w:div w:id="1970358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r\AppData\Roaming\Microsoft\Templates\KNIME.org.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12700">
          <a:solidFill>
            <a:schemeClr val="tx1"/>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10C492-AF5B-433C-8EE5-921E2CCFF4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KNIME.org.dotx</Template>
  <TotalTime>0</TotalTime>
  <Pages>9</Pages>
  <Words>2117</Words>
  <Characters>12069</Characters>
  <Application>Microsoft Office Word</Application>
  <DocSecurity>0</DocSecurity>
  <Lines>100</Lines>
  <Paragraphs>28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KNIME Testing Framework</vt:lpstr>
      <vt:lpstr>KNIME Server Installation and Quickstart Guide</vt:lpstr>
    </vt:vector>
  </TitlesOfParts>
  <Company>KNIME GmbH</Company>
  <LinksUpToDate>false</LinksUpToDate>
  <CharactersWithSpaces>14158</CharactersWithSpaces>
  <SharedDoc>false</SharedDoc>
  <HLinks>
    <vt:vector size="414" baseType="variant">
      <vt:variant>
        <vt:i4>5242962</vt:i4>
      </vt:variant>
      <vt:variant>
        <vt:i4>408</vt:i4>
      </vt:variant>
      <vt:variant>
        <vt:i4>0</vt:i4>
      </vt:variant>
      <vt:variant>
        <vt:i4>5</vt:i4>
      </vt:variant>
      <vt:variant>
        <vt:lpwstr>http://www.knime.com/soap</vt:lpwstr>
      </vt:variant>
      <vt:variant>
        <vt:lpwstr/>
      </vt:variant>
      <vt:variant>
        <vt:i4>3801205</vt:i4>
      </vt:variant>
      <vt:variant>
        <vt:i4>405</vt:i4>
      </vt:variant>
      <vt:variant>
        <vt:i4>0</vt:i4>
      </vt:variant>
      <vt:variant>
        <vt:i4>5</vt:i4>
      </vt:variant>
      <vt:variant>
        <vt:lpwstr>http://javamail.kenai.com/nonav/javadocs/index.html</vt:lpwstr>
      </vt:variant>
      <vt:variant>
        <vt:lpwstr/>
      </vt:variant>
      <vt:variant>
        <vt:i4>1572926</vt:i4>
      </vt:variant>
      <vt:variant>
        <vt:i4>398</vt:i4>
      </vt:variant>
      <vt:variant>
        <vt:i4>0</vt:i4>
      </vt:variant>
      <vt:variant>
        <vt:i4>5</vt:i4>
      </vt:variant>
      <vt:variant>
        <vt:lpwstr/>
      </vt:variant>
      <vt:variant>
        <vt:lpwstr>_Toc298856183</vt:lpwstr>
      </vt:variant>
      <vt:variant>
        <vt:i4>1572926</vt:i4>
      </vt:variant>
      <vt:variant>
        <vt:i4>392</vt:i4>
      </vt:variant>
      <vt:variant>
        <vt:i4>0</vt:i4>
      </vt:variant>
      <vt:variant>
        <vt:i4>5</vt:i4>
      </vt:variant>
      <vt:variant>
        <vt:lpwstr/>
      </vt:variant>
      <vt:variant>
        <vt:lpwstr>_Toc298856182</vt:lpwstr>
      </vt:variant>
      <vt:variant>
        <vt:i4>1572926</vt:i4>
      </vt:variant>
      <vt:variant>
        <vt:i4>386</vt:i4>
      </vt:variant>
      <vt:variant>
        <vt:i4>0</vt:i4>
      </vt:variant>
      <vt:variant>
        <vt:i4>5</vt:i4>
      </vt:variant>
      <vt:variant>
        <vt:lpwstr/>
      </vt:variant>
      <vt:variant>
        <vt:lpwstr>_Toc298856181</vt:lpwstr>
      </vt:variant>
      <vt:variant>
        <vt:i4>1572926</vt:i4>
      </vt:variant>
      <vt:variant>
        <vt:i4>380</vt:i4>
      </vt:variant>
      <vt:variant>
        <vt:i4>0</vt:i4>
      </vt:variant>
      <vt:variant>
        <vt:i4>5</vt:i4>
      </vt:variant>
      <vt:variant>
        <vt:lpwstr/>
      </vt:variant>
      <vt:variant>
        <vt:lpwstr>_Toc298856180</vt:lpwstr>
      </vt:variant>
      <vt:variant>
        <vt:i4>1507390</vt:i4>
      </vt:variant>
      <vt:variant>
        <vt:i4>374</vt:i4>
      </vt:variant>
      <vt:variant>
        <vt:i4>0</vt:i4>
      </vt:variant>
      <vt:variant>
        <vt:i4>5</vt:i4>
      </vt:variant>
      <vt:variant>
        <vt:lpwstr/>
      </vt:variant>
      <vt:variant>
        <vt:lpwstr>_Toc298856179</vt:lpwstr>
      </vt:variant>
      <vt:variant>
        <vt:i4>1507390</vt:i4>
      </vt:variant>
      <vt:variant>
        <vt:i4>368</vt:i4>
      </vt:variant>
      <vt:variant>
        <vt:i4>0</vt:i4>
      </vt:variant>
      <vt:variant>
        <vt:i4>5</vt:i4>
      </vt:variant>
      <vt:variant>
        <vt:lpwstr/>
      </vt:variant>
      <vt:variant>
        <vt:lpwstr>_Toc298856178</vt:lpwstr>
      </vt:variant>
      <vt:variant>
        <vt:i4>1507390</vt:i4>
      </vt:variant>
      <vt:variant>
        <vt:i4>362</vt:i4>
      </vt:variant>
      <vt:variant>
        <vt:i4>0</vt:i4>
      </vt:variant>
      <vt:variant>
        <vt:i4>5</vt:i4>
      </vt:variant>
      <vt:variant>
        <vt:lpwstr/>
      </vt:variant>
      <vt:variant>
        <vt:lpwstr>_Toc298856177</vt:lpwstr>
      </vt:variant>
      <vt:variant>
        <vt:i4>1507390</vt:i4>
      </vt:variant>
      <vt:variant>
        <vt:i4>356</vt:i4>
      </vt:variant>
      <vt:variant>
        <vt:i4>0</vt:i4>
      </vt:variant>
      <vt:variant>
        <vt:i4>5</vt:i4>
      </vt:variant>
      <vt:variant>
        <vt:lpwstr/>
      </vt:variant>
      <vt:variant>
        <vt:lpwstr>_Toc298856176</vt:lpwstr>
      </vt:variant>
      <vt:variant>
        <vt:i4>1507390</vt:i4>
      </vt:variant>
      <vt:variant>
        <vt:i4>350</vt:i4>
      </vt:variant>
      <vt:variant>
        <vt:i4>0</vt:i4>
      </vt:variant>
      <vt:variant>
        <vt:i4>5</vt:i4>
      </vt:variant>
      <vt:variant>
        <vt:lpwstr/>
      </vt:variant>
      <vt:variant>
        <vt:lpwstr>_Toc298856175</vt:lpwstr>
      </vt:variant>
      <vt:variant>
        <vt:i4>1507390</vt:i4>
      </vt:variant>
      <vt:variant>
        <vt:i4>344</vt:i4>
      </vt:variant>
      <vt:variant>
        <vt:i4>0</vt:i4>
      </vt:variant>
      <vt:variant>
        <vt:i4>5</vt:i4>
      </vt:variant>
      <vt:variant>
        <vt:lpwstr/>
      </vt:variant>
      <vt:variant>
        <vt:lpwstr>_Toc298856174</vt:lpwstr>
      </vt:variant>
      <vt:variant>
        <vt:i4>1507390</vt:i4>
      </vt:variant>
      <vt:variant>
        <vt:i4>338</vt:i4>
      </vt:variant>
      <vt:variant>
        <vt:i4>0</vt:i4>
      </vt:variant>
      <vt:variant>
        <vt:i4>5</vt:i4>
      </vt:variant>
      <vt:variant>
        <vt:lpwstr/>
      </vt:variant>
      <vt:variant>
        <vt:lpwstr>_Toc298856173</vt:lpwstr>
      </vt:variant>
      <vt:variant>
        <vt:i4>1507390</vt:i4>
      </vt:variant>
      <vt:variant>
        <vt:i4>332</vt:i4>
      </vt:variant>
      <vt:variant>
        <vt:i4>0</vt:i4>
      </vt:variant>
      <vt:variant>
        <vt:i4>5</vt:i4>
      </vt:variant>
      <vt:variant>
        <vt:lpwstr/>
      </vt:variant>
      <vt:variant>
        <vt:lpwstr>_Toc298856172</vt:lpwstr>
      </vt:variant>
      <vt:variant>
        <vt:i4>1507390</vt:i4>
      </vt:variant>
      <vt:variant>
        <vt:i4>326</vt:i4>
      </vt:variant>
      <vt:variant>
        <vt:i4>0</vt:i4>
      </vt:variant>
      <vt:variant>
        <vt:i4>5</vt:i4>
      </vt:variant>
      <vt:variant>
        <vt:lpwstr/>
      </vt:variant>
      <vt:variant>
        <vt:lpwstr>_Toc298856171</vt:lpwstr>
      </vt:variant>
      <vt:variant>
        <vt:i4>1507390</vt:i4>
      </vt:variant>
      <vt:variant>
        <vt:i4>320</vt:i4>
      </vt:variant>
      <vt:variant>
        <vt:i4>0</vt:i4>
      </vt:variant>
      <vt:variant>
        <vt:i4>5</vt:i4>
      </vt:variant>
      <vt:variant>
        <vt:lpwstr/>
      </vt:variant>
      <vt:variant>
        <vt:lpwstr>_Toc298856170</vt:lpwstr>
      </vt:variant>
      <vt:variant>
        <vt:i4>1441854</vt:i4>
      </vt:variant>
      <vt:variant>
        <vt:i4>314</vt:i4>
      </vt:variant>
      <vt:variant>
        <vt:i4>0</vt:i4>
      </vt:variant>
      <vt:variant>
        <vt:i4>5</vt:i4>
      </vt:variant>
      <vt:variant>
        <vt:lpwstr/>
      </vt:variant>
      <vt:variant>
        <vt:lpwstr>_Toc298856169</vt:lpwstr>
      </vt:variant>
      <vt:variant>
        <vt:i4>1441854</vt:i4>
      </vt:variant>
      <vt:variant>
        <vt:i4>308</vt:i4>
      </vt:variant>
      <vt:variant>
        <vt:i4>0</vt:i4>
      </vt:variant>
      <vt:variant>
        <vt:i4>5</vt:i4>
      </vt:variant>
      <vt:variant>
        <vt:lpwstr/>
      </vt:variant>
      <vt:variant>
        <vt:lpwstr>_Toc298856168</vt:lpwstr>
      </vt:variant>
      <vt:variant>
        <vt:i4>1441854</vt:i4>
      </vt:variant>
      <vt:variant>
        <vt:i4>302</vt:i4>
      </vt:variant>
      <vt:variant>
        <vt:i4>0</vt:i4>
      </vt:variant>
      <vt:variant>
        <vt:i4>5</vt:i4>
      </vt:variant>
      <vt:variant>
        <vt:lpwstr/>
      </vt:variant>
      <vt:variant>
        <vt:lpwstr>_Toc298856167</vt:lpwstr>
      </vt:variant>
      <vt:variant>
        <vt:i4>1441854</vt:i4>
      </vt:variant>
      <vt:variant>
        <vt:i4>296</vt:i4>
      </vt:variant>
      <vt:variant>
        <vt:i4>0</vt:i4>
      </vt:variant>
      <vt:variant>
        <vt:i4>5</vt:i4>
      </vt:variant>
      <vt:variant>
        <vt:lpwstr/>
      </vt:variant>
      <vt:variant>
        <vt:lpwstr>_Toc298856166</vt:lpwstr>
      </vt:variant>
      <vt:variant>
        <vt:i4>1441854</vt:i4>
      </vt:variant>
      <vt:variant>
        <vt:i4>290</vt:i4>
      </vt:variant>
      <vt:variant>
        <vt:i4>0</vt:i4>
      </vt:variant>
      <vt:variant>
        <vt:i4>5</vt:i4>
      </vt:variant>
      <vt:variant>
        <vt:lpwstr/>
      </vt:variant>
      <vt:variant>
        <vt:lpwstr>_Toc298856165</vt:lpwstr>
      </vt:variant>
      <vt:variant>
        <vt:i4>1441854</vt:i4>
      </vt:variant>
      <vt:variant>
        <vt:i4>284</vt:i4>
      </vt:variant>
      <vt:variant>
        <vt:i4>0</vt:i4>
      </vt:variant>
      <vt:variant>
        <vt:i4>5</vt:i4>
      </vt:variant>
      <vt:variant>
        <vt:lpwstr/>
      </vt:variant>
      <vt:variant>
        <vt:lpwstr>_Toc298856164</vt:lpwstr>
      </vt:variant>
      <vt:variant>
        <vt:i4>1441854</vt:i4>
      </vt:variant>
      <vt:variant>
        <vt:i4>278</vt:i4>
      </vt:variant>
      <vt:variant>
        <vt:i4>0</vt:i4>
      </vt:variant>
      <vt:variant>
        <vt:i4>5</vt:i4>
      </vt:variant>
      <vt:variant>
        <vt:lpwstr/>
      </vt:variant>
      <vt:variant>
        <vt:lpwstr>_Toc298856163</vt:lpwstr>
      </vt:variant>
      <vt:variant>
        <vt:i4>1441854</vt:i4>
      </vt:variant>
      <vt:variant>
        <vt:i4>272</vt:i4>
      </vt:variant>
      <vt:variant>
        <vt:i4>0</vt:i4>
      </vt:variant>
      <vt:variant>
        <vt:i4>5</vt:i4>
      </vt:variant>
      <vt:variant>
        <vt:lpwstr/>
      </vt:variant>
      <vt:variant>
        <vt:lpwstr>_Toc298856162</vt:lpwstr>
      </vt:variant>
      <vt:variant>
        <vt:i4>1441854</vt:i4>
      </vt:variant>
      <vt:variant>
        <vt:i4>266</vt:i4>
      </vt:variant>
      <vt:variant>
        <vt:i4>0</vt:i4>
      </vt:variant>
      <vt:variant>
        <vt:i4>5</vt:i4>
      </vt:variant>
      <vt:variant>
        <vt:lpwstr/>
      </vt:variant>
      <vt:variant>
        <vt:lpwstr>_Toc298856161</vt:lpwstr>
      </vt:variant>
      <vt:variant>
        <vt:i4>1441854</vt:i4>
      </vt:variant>
      <vt:variant>
        <vt:i4>260</vt:i4>
      </vt:variant>
      <vt:variant>
        <vt:i4>0</vt:i4>
      </vt:variant>
      <vt:variant>
        <vt:i4>5</vt:i4>
      </vt:variant>
      <vt:variant>
        <vt:lpwstr/>
      </vt:variant>
      <vt:variant>
        <vt:lpwstr>_Toc298856160</vt:lpwstr>
      </vt:variant>
      <vt:variant>
        <vt:i4>1376318</vt:i4>
      </vt:variant>
      <vt:variant>
        <vt:i4>254</vt:i4>
      </vt:variant>
      <vt:variant>
        <vt:i4>0</vt:i4>
      </vt:variant>
      <vt:variant>
        <vt:i4>5</vt:i4>
      </vt:variant>
      <vt:variant>
        <vt:lpwstr/>
      </vt:variant>
      <vt:variant>
        <vt:lpwstr>_Toc298856159</vt:lpwstr>
      </vt:variant>
      <vt:variant>
        <vt:i4>1376318</vt:i4>
      </vt:variant>
      <vt:variant>
        <vt:i4>248</vt:i4>
      </vt:variant>
      <vt:variant>
        <vt:i4>0</vt:i4>
      </vt:variant>
      <vt:variant>
        <vt:i4>5</vt:i4>
      </vt:variant>
      <vt:variant>
        <vt:lpwstr/>
      </vt:variant>
      <vt:variant>
        <vt:lpwstr>_Toc298856158</vt:lpwstr>
      </vt:variant>
      <vt:variant>
        <vt:i4>1376318</vt:i4>
      </vt:variant>
      <vt:variant>
        <vt:i4>242</vt:i4>
      </vt:variant>
      <vt:variant>
        <vt:i4>0</vt:i4>
      </vt:variant>
      <vt:variant>
        <vt:i4>5</vt:i4>
      </vt:variant>
      <vt:variant>
        <vt:lpwstr/>
      </vt:variant>
      <vt:variant>
        <vt:lpwstr>_Toc298856157</vt:lpwstr>
      </vt:variant>
      <vt:variant>
        <vt:i4>1376318</vt:i4>
      </vt:variant>
      <vt:variant>
        <vt:i4>236</vt:i4>
      </vt:variant>
      <vt:variant>
        <vt:i4>0</vt:i4>
      </vt:variant>
      <vt:variant>
        <vt:i4>5</vt:i4>
      </vt:variant>
      <vt:variant>
        <vt:lpwstr/>
      </vt:variant>
      <vt:variant>
        <vt:lpwstr>_Toc298856156</vt:lpwstr>
      </vt:variant>
      <vt:variant>
        <vt:i4>1376318</vt:i4>
      </vt:variant>
      <vt:variant>
        <vt:i4>230</vt:i4>
      </vt:variant>
      <vt:variant>
        <vt:i4>0</vt:i4>
      </vt:variant>
      <vt:variant>
        <vt:i4>5</vt:i4>
      </vt:variant>
      <vt:variant>
        <vt:lpwstr/>
      </vt:variant>
      <vt:variant>
        <vt:lpwstr>_Toc298856155</vt:lpwstr>
      </vt:variant>
      <vt:variant>
        <vt:i4>1376318</vt:i4>
      </vt:variant>
      <vt:variant>
        <vt:i4>224</vt:i4>
      </vt:variant>
      <vt:variant>
        <vt:i4>0</vt:i4>
      </vt:variant>
      <vt:variant>
        <vt:i4>5</vt:i4>
      </vt:variant>
      <vt:variant>
        <vt:lpwstr/>
      </vt:variant>
      <vt:variant>
        <vt:lpwstr>_Toc298856154</vt:lpwstr>
      </vt:variant>
      <vt:variant>
        <vt:i4>1376318</vt:i4>
      </vt:variant>
      <vt:variant>
        <vt:i4>218</vt:i4>
      </vt:variant>
      <vt:variant>
        <vt:i4>0</vt:i4>
      </vt:variant>
      <vt:variant>
        <vt:i4>5</vt:i4>
      </vt:variant>
      <vt:variant>
        <vt:lpwstr/>
      </vt:variant>
      <vt:variant>
        <vt:lpwstr>_Toc298856153</vt:lpwstr>
      </vt:variant>
      <vt:variant>
        <vt:i4>1376318</vt:i4>
      </vt:variant>
      <vt:variant>
        <vt:i4>212</vt:i4>
      </vt:variant>
      <vt:variant>
        <vt:i4>0</vt:i4>
      </vt:variant>
      <vt:variant>
        <vt:i4>5</vt:i4>
      </vt:variant>
      <vt:variant>
        <vt:lpwstr/>
      </vt:variant>
      <vt:variant>
        <vt:lpwstr>_Toc298856152</vt:lpwstr>
      </vt:variant>
      <vt:variant>
        <vt:i4>1376318</vt:i4>
      </vt:variant>
      <vt:variant>
        <vt:i4>206</vt:i4>
      </vt:variant>
      <vt:variant>
        <vt:i4>0</vt:i4>
      </vt:variant>
      <vt:variant>
        <vt:i4>5</vt:i4>
      </vt:variant>
      <vt:variant>
        <vt:lpwstr/>
      </vt:variant>
      <vt:variant>
        <vt:lpwstr>_Toc298856151</vt:lpwstr>
      </vt:variant>
      <vt:variant>
        <vt:i4>1376318</vt:i4>
      </vt:variant>
      <vt:variant>
        <vt:i4>200</vt:i4>
      </vt:variant>
      <vt:variant>
        <vt:i4>0</vt:i4>
      </vt:variant>
      <vt:variant>
        <vt:i4>5</vt:i4>
      </vt:variant>
      <vt:variant>
        <vt:lpwstr/>
      </vt:variant>
      <vt:variant>
        <vt:lpwstr>_Toc298856150</vt:lpwstr>
      </vt:variant>
      <vt:variant>
        <vt:i4>1310782</vt:i4>
      </vt:variant>
      <vt:variant>
        <vt:i4>194</vt:i4>
      </vt:variant>
      <vt:variant>
        <vt:i4>0</vt:i4>
      </vt:variant>
      <vt:variant>
        <vt:i4>5</vt:i4>
      </vt:variant>
      <vt:variant>
        <vt:lpwstr/>
      </vt:variant>
      <vt:variant>
        <vt:lpwstr>_Toc298856149</vt:lpwstr>
      </vt:variant>
      <vt:variant>
        <vt:i4>1310782</vt:i4>
      </vt:variant>
      <vt:variant>
        <vt:i4>188</vt:i4>
      </vt:variant>
      <vt:variant>
        <vt:i4>0</vt:i4>
      </vt:variant>
      <vt:variant>
        <vt:i4>5</vt:i4>
      </vt:variant>
      <vt:variant>
        <vt:lpwstr/>
      </vt:variant>
      <vt:variant>
        <vt:lpwstr>_Toc298856148</vt:lpwstr>
      </vt:variant>
      <vt:variant>
        <vt:i4>1310782</vt:i4>
      </vt:variant>
      <vt:variant>
        <vt:i4>182</vt:i4>
      </vt:variant>
      <vt:variant>
        <vt:i4>0</vt:i4>
      </vt:variant>
      <vt:variant>
        <vt:i4>5</vt:i4>
      </vt:variant>
      <vt:variant>
        <vt:lpwstr/>
      </vt:variant>
      <vt:variant>
        <vt:lpwstr>_Toc298856147</vt:lpwstr>
      </vt:variant>
      <vt:variant>
        <vt:i4>1310782</vt:i4>
      </vt:variant>
      <vt:variant>
        <vt:i4>176</vt:i4>
      </vt:variant>
      <vt:variant>
        <vt:i4>0</vt:i4>
      </vt:variant>
      <vt:variant>
        <vt:i4>5</vt:i4>
      </vt:variant>
      <vt:variant>
        <vt:lpwstr/>
      </vt:variant>
      <vt:variant>
        <vt:lpwstr>_Toc298856146</vt:lpwstr>
      </vt:variant>
      <vt:variant>
        <vt:i4>1310782</vt:i4>
      </vt:variant>
      <vt:variant>
        <vt:i4>170</vt:i4>
      </vt:variant>
      <vt:variant>
        <vt:i4>0</vt:i4>
      </vt:variant>
      <vt:variant>
        <vt:i4>5</vt:i4>
      </vt:variant>
      <vt:variant>
        <vt:lpwstr/>
      </vt:variant>
      <vt:variant>
        <vt:lpwstr>_Toc298856145</vt:lpwstr>
      </vt:variant>
      <vt:variant>
        <vt:i4>1310782</vt:i4>
      </vt:variant>
      <vt:variant>
        <vt:i4>164</vt:i4>
      </vt:variant>
      <vt:variant>
        <vt:i4>0</vt:i4>
      </vt:variant>
      <vt:variant>
        <vt:i4>5</vt:i4>
      </vt:variant>
      <vt:variant>
        <vt:lpwstr/>
      </vt:variant>
      <vt:variant>
        <vt:lpwstr>_Toc298856144</vt:lpwstr>
      </vt:variant>
      <vt:variant>
        <vt:i4>1310782</vt:i4>
      </vt:variant>
      <vt:variant>
        <vt:i4>158</vt:i4>
      </vt:variant>
      <vt:variant>
        <vt:i4>0</vt:i4>
      </vt:variant>
      <vt:variant>
        <vt:i4>5</vt:i4>
      </vt:variant>
      <vt:variant>
        <vt:lpwstr/>
      </vt:variant>
      <vt:variant>
        <vt:lpwstr>_Toc298856143</vt:lpwstr>
      </vt:variant>
      <vt:variant>
        <vt:i4>1310782</vt:i4>
      </vt:variant>
      <vt:variant>
        <vt:i4>152</vt:i4>
      </vt:variant>
      <vt:variant>
        <vt:i4>0</vt:i4>
      </vt:variant>
      <vt:variant>
        <vt:i4>5</vt:i4>
      </vt:variant>
      <vt:variant>
        <vt:lpwstr/>
      </vt:variant>
      <vt:variant>
        <vt:lpwstr>_Toc298856142</vt:lpwstr>
      </vt:variant>
      <vt:variant>
        <vt:i4>1310782</vt:i4>
      </vt:variant>
      <vt:variant>
        <vt:i4>146</vt:i4>
      </vt:variant>
      <vt:variant>
        <vt:i4>0</vt:i4>
      </vt:variant>
      <vt:variant>
        <vt:i4>5</vt:i4>
      </vt:variant>
      <vt:variant>
        <vt:lpwstr/>
      </vt:variant>
      <vt:variant>
        <vt:lpwstr>_Toc298856141</vt:lpwstr>
      </vt:variant>
      <vt:variant>
        <vt:i4>1310782</vt:i4>
      </vt:variant>
      <vt:variant>
        <vt:i4>140</vt:i4>
      </vt:variant>
      <vt:variant>
        <vt:i4>0</vt:i4>
      </vt:variant>
      <vt:variant>
        <vt:i4>5</vt:i4>
      </vt:variant>
      <vt:variant>
        <vt:lpwstr/>
      </vt:variant>
      <vt:variant>
        <vt:lpwstr>_Toc298856140</vt:lpwstr>
      </vt:variant>
      <vt:variant>
        <vt:i4>1245246</vt:i4>
      </vt:variant>
      <vt:variant>
        <vt:i4>134</vt:i4>
      </vt:variant>
      <vt:variant>
        <vt:i4>0</vt:i4>
      </vt:variant>
      <vt:variant>
        <vt:i4>5</vt:i4>
      </vt:variant>
      <vt:variant>
        <vt:lpwstr/>
      </vt:variant>
      <vt:variant>
        <vt:lpwstr>_Toc298856139</vt:lpwstr>
      </vt:variant>
      <vt:variant>
        <vt:i4>1245246</vt:i4>
      </vt:variant>
      <vt:variant>
        <vt:i4>128</vt:i4>
      </vt:variant>
      <vt:variant>
        <vt:i4>0</vt:i4>
      </vt:variant>
      <vt:variant>
        <vt:i4>5</vt:i4>
      </vt:variant>
      <vt:variant>
        <vt:lpwstr/>
      </vt:variant>
      <vt:variant>
        <vt:lpwstr>_Toc298856138</vt:lpwstr>
      </vt:variant>
      <vt:variant>
        <vt:i4>1245246</vt:i4>
      </vt:variant>
      <vt:variant>
        <vt:i4>122</vt:i4>
      </vt:variant>
      <vt:variant>
        <vt:i4>0</vt:i4>
      </vt:variant>
      <vt:variant>
        <vt:i4>5</vt:i4>
      </vt:variant>
      <vt:variant>
        <vt:lpwstr/>
      </vt:variant>
      <vt:variant>
        <vt:lpwstr>_Toc298856137</vt:lpwstr>
      </vt:variant>
      <vt:variant>
        <vt:i4>1245246</vt:i4>
      </vt:variant>
      <vt:variant>
        <vt:i4>116</vt:i4>
      </vt:variant>
      <vt:variant>
        <vt:i4>0</vt:i4>
      </vt:variant>
      <vt:variant>
        <vt:i4>5</vt:i4>
      </vt:variant>
      <vt:variant>
        <vt:lpwstr/>
      </vt:variant>
      <vt:variant>
        <vt:lpwstr>_Toc298856136</vt:lpwstr>
      </vt:variant>
      <vt:variant>
        <vt:i4>1245246</vt:i4>
      </vt:variant>
      <vt:variant>
        <vt:i4>110</vt:i4>
      </vt:variant>
      <vt:variant>
        <vt:i4>0</vt:i4>
      </vt:variant>
      <vt:variant>
        <vt:i4>5</vt:i4>
      </vt:variant>
      <vt:variant>
        <vt:lpwstr/>
      </vt:variant>
      <vt:variant>
        <vt:lpwstr>_Toc298856135</vt:lpwstr>
      </vt:variant>
      <vt:variant>
        <vt:i4>1245246</vt:i4>
      </vt:variant>
      <vt:variant>
        <vt:i4>104</vt:i4>
      </vt:variant>
      <vt:variant>
        <vt:i4>0</vt:i4>
      </vt:variant>
      <vt:variant>
        <vt:i4>5</vt:i4>
      </vt:variant>
      <vt:variant>
        <vt:lpwstr/>
      </vt:variant>
      <vt:variant>
        <vt:lpwstr>_Toc298856134</vt:lpwstr>
      </vt:variant>
      <vt:variant>
        <vt:i4>1245246</vt:i4>
      </vt:variant>
      <vt:variant>
        <vt:i4>98</vt:i4>
      </vt:variant>
      <vt:variant>
        <vt:i4>0</vt:i4>
      </vt:variant>
      <vt:variant>
        <vt:i4>5</vt:i4>
      </vt:variant>
      <vt:variant>
        <vt:lpwstr/>
      </vt:variant>
      <vt:variant>
        <vt:lpwstr>_Toc298856133</vt:lpwstr>
      </vt:variant>
      <vt:variant>
        <vt:i4>1245246</vt:i4>
      </vt:variant>
      <vt:variant>
        <vt:i4>92</vt:i4>
      </vt:variant>
      <vt:variant>
        <vt:i4>0</vt:i4>
      </vt:variant>
      <vt:variant>
        <vt:i4>5</vt:i4>
      </vt:variant>
      <vt:variant>
        <vt:lpwstr/>
      </vt:variant>
      <vt:variant>
        <vt:lpwstr>_Toc298856132</vt:lpwstr>
      </vt:variant>
      <vt:variant>
        <vt:i4>1245246</vt:i4>
      </vt:variant>
      <vt:variant>
        <vt:i4>86</vt:i4>
      </vt:variant>
      <vt:variant>
        <vt:i4>0</vt:i4>
      </vt:variant>
      <vt:variant>
        <vt:i4>5</vt:i4>
      </vt:variant>
      <vt:variant>
        <vt:lpwstr/>
      </vt:variant>
      <vt:variant>
        <vt:lpwstr>_Toc298856131</vt:lpwstr>
      </vt:variant>
      <vt:variant>
        <vt:i4>1245246</vt:i4>
      </vt:variant>
      <vt:variant>
        <vt:i4>80</vt:i4>
      </vt:variant>
      <vt:variant>
        <vt:i4>0</vt:i4>
      </vt:variant>
      <vt:variant>
        <vt:i4>5</vt:i4>
      </vt:variant>
      <vt:variant>
        <vt:lpwstr/>
      </vt:variant>
      <vt:variant>
        <vt:lpwstr>_Toc298856130</vt:lpwstr>
      </vt:variant>
      <vt:variant>
        <vt:i4>1179710</vt:i4>
      </vt:variant>
      <vt:variant>
        <vt:i4>74</vt:i4>
      </vt:variant>
      <vt:variant>
        <vt:i4>0</vt:i4>
      </vt:variant>
      <vt:variant>
        <vt:i4>5</vt:i4>
      </vt:variant>
      <vt:variant>
        <vt:lpwstr/>
      </vt:variant>
      <vt:variant>
        <vt:lpwstr>_Toc298856129</vt:lpwstr>
      </vt:variant>
      <vt:variant>
        <vt:i4>1179710</vt:i4>
      </vt:variant>
      <vt:variant>
        <vt:i4>68</vt:i4>
      </vt:variant>
      <vt:variant>
        <vt:i4>0</vt:i4>
      </vt:variant>
      <vt:variant>
        <vt:i4>5</vt:i4>
      </vt:variant>
      <vt:variant>
        <vt:lpwstr/>
      </vt:variant>
      <vt:variant>
        <vt:lpwstr>_Toc298856128</vt:lpwstr>
      </vt:variant>
      <vt:variant>
        <vt:i4>1179710</vt:i4>
      </vt:variant>
      <vt:variant>
        <vt:i4>62</vt:i4>
      </vt:variant>
      <vt:variant>
        <vt:i4>0</vt:i4>
      </vt:variant>
      <vt:variant>
        <vt:i4>5</vt:i4>
      </vt:variant>
      <vt:variant>
        <vt:lpwstr/>
      </vt:variant>
      <vt:variant>
        <vt:lpwstr>_Toc298856127</vt:lpwstr>
      </vt:variant>
      <vt:variant>
        <vt:i4>1179710</vt:i4>
      </vt:variant>
      <vt:variant>
        <vt:i4>56</vt:i4>
      </vt:variant>
      <vt:variant>
        <vt:i4>0</vt:i4>
      </vt:variant>
      <vt:variant>
        <vt:i4>5</vt:i4>
      </vt:variant>
      <vt:variant>
        <vt:lpwstr/>
      </vt:variant>
      <vt:variant>
        <vt:lpwstr>_Toc298856126</vt:lpwstr>
      </vt:variant>
      <vt:variant>
        <vt:i4>1179710</vt:i4>
      </vt:variant>
      <vt:variant>
        <vt:i4>50</vt:i4>
      </vt:variant>
      <vt:variant>
        <vt:i4>0</vt:i4>
      </vt:variant>
      <vt:variant>
        <vt:i4>5</vt:i4>
      </vt:variant>
      <vt:variant>
        <vt:lpwstr/>
      </vt:variant>
      <vt:variant>
        <vt:lpwstr>_Toc298856125</vt:lpwstr>
      </vt:variant>
      <vt:variant>
        <vt:i4>1179710</vt:i4>
      </vt:variant>
      <vt:variant>
        <vt:i4>44</vt:i4>
      </vt:variant>
      <vt:variant>
        <vt:i4>0</vt:i4>
      </vt:variant>
      <vt:variant>
        <vt:i4>5</vt:i4>
      </vt:variant>
      <vt:variant>
        <vt:lpwstr/>
      </vt:variant>
      <vt:variant>
        <vt:lpwstr>_Toc298856124</vt:lpwstr>
      </vt:variant>
      <vt:variant>
        <vt:i4>1179710</vt:i4>
      </vt:variant>
      <vt:variant>
        <vt:i4>38</vt:i4>
      </vt:variant>
      <vt:variant>
        <vt:i4>0</vt:i4>
      </vt:variant>
      <vt:variant>
        <vt:i4>5</vt:i4>
      </vt:variant>
      <vt:variant>
        <vt:lpwstr/>
      </vt:variant>
      <vt:variant>
        <vt:lpwstr>_Toc298856123</vt:lpwstr>
      </vt:variant>
      <vt:variant>
        <vt:i4>1179710</vt:i4>
      </vt:variant>
      <vt:variant>
        <vt:i4>32</vt:i4>
      </vt:variant>
      <vt:variant>
        <vt:i4>0</vt:i4>
      </vt:variant>
      <vt:variant>
        <vt:i4>5</vt:i4>
      </vt:variant>
      <vt:variant>
        <vt:lpwstr/>
      </vt:variant>
      <vt:variant>
        <vt:lpwstr>_Toc298856122</vt:lpwstr>
      </vt:variant>
      <vt:variant>
        <vt:i4>1179710</vt:i4>
      </vt:variant>
      <vt:variant>
        <vt:i4>26</vt:i4>
      </vt:variant>
      <vt:variant>
        <vt:i4>0</vt:i4>
      </vt:variant>
      <vt:variant>
        <vt:i4>5</vt:i4>
      </vt:variant>
      <vt:variant>
        <vt:lpwstr/>
      </vt:variant>
      <vt:variant>
        <vt:lpwstr>_Toc298856121</vt:lpwstr>
      </vt:variant>
      <vt:variant>
        <vt:i4>1179710</vt:i4>
      </vt:variant>
      <vt:variant>
        <vt:i4>20</vt:i4>
      </vt:variant>
      <vt:variant>
        <vt:i4>0</vt:i4>
      </vt:variant>
      <vt:variant>
        <vt:i4>5</vt:i4>
      </vt:variant>
      <vt:variant>
        <vt:lpwstr/>
      </vt:variant>
      <vt:variant>
        <vt:lpwstr>_Toc298856120</vt:lpwstr>
      </vt:variant>
      <vt:variant>
        <vt:i4>1114174</vt:i4>
      </vt:variant>
      <vt:variant>
        <vt:i4>14</vt:i4>
      </vt:variant>
      <vt:variant>
        <vt:i4>0</vt:i4>
      </vt:variant>
      <vt:variant>
        <vt:i4>5</vt:i4>
      </vt:variant>
      <vt:variant>
        <vt:lpwstr/>
      </vt:variant>
      <vt:variant>
        <vt:lpwstr>_Toc298856119</vt:lpwstr>
      </vt:variant>
      <vt:variant>
        <vt:i4>1114174</vt:i4>
      </vt:variant>
      <vt:variant>
        <vt:i4>8</vt:i4>
      </vt:variant>
      <vt:variant>
        <vt:i4>0</vt:i4>
      </vt:variant>
      <vt:variant>
        <vt:i4>5</vt:i4>
      </vt:variant>
      <vt:variant>
        <vt:lpwstr/>
      </vt:variant>
      <vt:variant>
        <vt:lpwstr>_Toc298856118</vt:lpwstr>
      </vt:variant>
      <vt:variant>
        <vt:i4>1114174</vt:i4>
      </vt:variant>
      <vt:variant>
        <vt:i4>2</vt:i4>
      </vt:variant>
      <vt:variant>
        <vt:i4>0</vt:i4>
      </vt:variant>
      <vt:variant>
        <vt:i4>5</vt:i4>
      </vt:variant>
      <vt:variant>
        <vt:lpwstr/>
      </vt:variant>
      <vt:variant>
        <vt:lpwstr>_Toc298856117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KNIME Testing Framework</dc:title>
  <dc:creator>Thorsten Meinl</dc:creator>
  <cp:lastModifiedBy>Thorsten Meinl</cp:lastModifiedBy>
  <cp:revision>66</cp:revision>
  <cp:lastPrinted>2013-08-29T14:21:00Z</cp:lastPrinted>
  <dcterms:created xsi:type="dcterms:W3CDTF">2012-05-02T11:26:00Z</dcterms:created>
  <dcterms:modified xsi:type="dcterms:W3CDTF">2013-08-29T14:21:00Z</dcterms:modified>
</cp:coreProperties>
</file>